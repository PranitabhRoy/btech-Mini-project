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D43" w:rsidRPr="00921AFA" w:rsidRDefault="00921AFA" w:rsidP="00921AFA">
      <w:pPr>
        <w:jc w:val="center"/>
        <w:rPr>
          <w:color w:val="FF0000"/>
          <w:sz w:val="40"/>
          <w:szCs w:val="40"/>
        </w:rPr>
      </w:pPr>
      <w:r w:rsidRPr="00921AFA">
        <w:rPr>
          <w:sz w:val="40"/>
          <w:szCs w:val="40"/>
        </w:rPr>
        <w:t>Design of Secure Authenticated Key Management Protocol for Cloud Computing Environments</w:t>
      </w:r>
    </w:p>
    <w:p w:rsidR="00921AFA" w:rsidRDefault="00921AFA" w:rsidP="00096F7A">
      <w:pPr>
        <w:rPr>
          <w:color w:val="FF0000"/>
          <w:sz w:val="36"/>
          <w:szCs w:val="36"/>
        </w:rPr>
      </w:pPr>
    </w:p>
    <w:p w:rsidR="00E96CFC" w:rsidRPr="00B53FDE" w:rsidRDefault="00E96CFC" w:rsidP="00096F7A">
      <w:pPr>
        <w:rPr>
          <w:color w:val="FF0000"/>
          <w:sz w:val="36"/>
          <w:szCs w:val="36"/>
        </w:rPr>
      </w:pPr>
      <w:r w:rsidRPr="00B53FDE">
        <w:rPr>
          <w:color w:val="FF0000"/>
          <w:sz w:val="36"/>
          <w:szCs w:val="36"/>
        </w:rPr>
        <w:t>ABSTRACT</w:t>
      </w:r>
    </w:p>
    <w:p w:rsidR="00E96CFC" w:rsidRPr="00921AFA" w:rsidRDefault="00E96CFC" w:rsidP="00921AFA">
      <w:pPr>
        <w:spacing w:before="18" w:line="360" w:lineRule="auto"/>
        <w:ind w:right="1855"/>
        <w:jc w:val="both"/>
        <w:rPr>
          <w:sz w:val="28"/>
          <w:szCs w:val="28"/>
        </w:rPr>
      </w:pPr>
    </w:p>
    <w:p w:rsidR="0031252B" w:rsidRDefault="009608A8" w:rsidP="003618ED">
      <w:pPr>
        <w:spacing w:line="360" w:lineRule="auto"/>
        <w:jc w:val="both"/>
        <w:rPr>
          <w:sz w:val="28"/>
          <w:szCs w:val="28"/>
        </w:rPr>
      </w:pPr>
      <w:r w:rsidRPr="00921AFA">
        <w:rPr>
          <w:sz w:val="28"/>
          <w:szCs w:val="28"/>
        </w:rPr>
        <w:t>With the maturity of cloud computing technology in terms of reliability and efficiency, a large number of services have migrated to the cloud platform. To convenient access to the services and protect the privacy of communication in the public network, three-factor Mutual Authentication and Key Agreement (MAKA) protocols for multi-server architectures gain wide attention. However, most of the existing three-factor MAKA protocols don’t provide a formal security proof resulting in various attacks on the related protocols, or they have high computation and communication costs. And most of the three-factor MAKA protocols haven’t a dynamic revocation mechanism, which leads to malicious users can not be promptly revoked. To address these drawbacks, we propose a provable dynamic revocable three-factor MAKA protocol that achieves the user dynamic management using Schnorr signatures and provides a formal security proof in the random oracle. Security analysis shows that our protocol can meet various demands in the multi-server environments. Performance analysis demonstrates that the proposed scheme is well suited for computing resource constrained smart devices. The full version of the simulation implementation proves the feasibility of the protocol.</w:t>
      </w:r>
    </w:p>
    <w:p w:rsidR="0031252B" w:rsidRDefault="0031252B" w:rsidP="00E96CFC">
      <w:pPr>
        <w:spacing w:line="280" w:lineRule="exact"/>
        <w:rPr>
          <w:sz w:val="28"/>
          <w:szCs w:val="28"/>
        </w:rPr>
      </w:pPr>
    </w:p>
    <w:p w:rsidR="00E96CFC" w:rsidRDefault="00E96CFC" w:rsidP="00E96CFC">
      <w:pPr>
        <w:ind w:left="104" w:right="7217"/>
        <w:jc w:val="both"/>
        <w:rPr>
          <w:sz w:val="24"/>
          <w:szCs w:val="24"/>
        </w:rPr>
      </w:pPr>
      <w:r>
        <w:rPr>
          <w:b/>
          <w:sz w:val="24"/>
          <w:szCs w:val="24"/>
        </w:rPr>
        <w:t>EXIS</w:t>
      </w:r>
      <w:r>
        <w:rPr>
          <w:b/>
          <w:spacing w:val="1"/>
          <w:sz w:val="24"/>
          <w:szCs w:val="24"/>
        </w:rPr>
        <w:t>T</w:t>
      </w:r>
      <w:r>
        <w:rPr>
          <w:b/>
          <w:sz w:val="24"/>
          <w:szCs w:val="24"/>
        </w:rPr>
        <w:t>ING</w:t>
      </w:r>
      <w:r>
        <w:rPr>
          <w:b/>
          <w:spacing w:val="-2"/>
          <w:sz w:val="24"/>
          <w:szCs w:val="24"/>
        </w:rPr>
        <w:t xml:space="preserve"> </w:t>
      </w:r>
      <w:r>
        <w:rPr>
          <w:b/>
          <w:spacing w:val="1"/>
          <w:sz w:val="24"/>
          <w:szCs w:val="24"/>
        </w:rPr>
        <w:t>S</w:t>
      </w:r>
      <w:r>
        <w:rPr>
          <w:b/>
          <w:sz w:val="24"/>
          <w:szCs w:val="24"/>
        </w:rPr>
        <w:t>YS</w:t>
      </w:r>
      <w:r>
        <w:rPr>
          <w:b/>
          <w:spacing w:val="1"/>
          <w:sz w:val="24"/>
          <w:szCs w:val="24"/>
        </w:rPr>
        <w:t>T</w:t>
      </w:r>
      <w:r>
        <w:rPr>
          <w:b/>
          <w:sz w:val="24"/>
          <w:szCs w:val="24"/>
        </w:rPr>
        <w:t>EM</w:t>
      </w:r>
    </w:p>
    <w:p w:rsidR="00E96CFC" w:rsidRPr="000B07FB" w:rsidRDefault="00E96CFC" w:rsidP="00E96CFC">
      <w:pPr>
        <w:spacing w:before="16" w:line="360" w:lineRule="auto"/>
        <w:jc w:val="both"/>
        <w:rPr>
          <w:sz w:val="28"/>
          <w:szCs w:val="28"/>
        </w:rPr>
      </w:pPr>
    </w:p>
    <w:p w:rsidR="00D72E68" w:rsidRPr="00D72E68" w:rsidRDefault="00D72E68" w:rsidP="00611BD1">
      <w:pPr>
        <w:spacing w:line="360" w:lineRule="auto"/>
        <w:ind w:firstLine="360"/>
        <w:jc w:val="both"/>
        <w:rPr>
          <w:sz w:val="28"/>
          <w:szCs w:val="28"/>
        </w:rPr>
      </w:pPr>
      <w:r w:rsidRPr="00D72E68">
        <w:rPr>
          <w:sz w:val="28"/>
          <w:szCs w:val="28"/>
        </w:rPr>
        <w:t xml:space="preserve">Earlier MAKA protocols are designed for single-server architecture. As Internet users grow exponentially, the number of cloud servers rendering different services has also grown significantly. For the single-server architecture, it is difficult for users to maintain a variety of passwords for each server. To improve user experience, many scholars propose more flexible MAKA protocols for multi-server environments. Combined with the unified management features of the cloud </w:t>
      </w:r>
      <w:r w:rsidRPr="00D72E68">
        <w:rPr>
          <w:sz w:val="28"/>
          <w:szCs w:val="28"/>
        </w:rPr>
        <w:lastRenderedPageBreak/>
        <w:t>platform, such protocols can be conveniently applied. users and cloud servers only need to register in the registration center (RC) to mutual authentication and key agreement.</w:t>
      </w:r>
    </w:p>
    <w:p w:rsidR="00F1001B" w:rsidRPr="004D2551" w:rsidRDefault="009179AB" w:rsidP="00611BD1">
      <w:pPr>
        <w:spacing w:line="360" w:lineRule="auto"/>
        <w:ind w:firstLine="360"/>
        <w:jc w:val="both"/>
        <w:rPr>
          <w:b/>
          <w:color w:val="FF0000"/>
          <w:spacing w:val="-3"/>
          <w:sz w:val="36"/>
          <w:szCs w:val="28"/>
        </w:rPr>
      </w:pPr>
      <w:r w:rsidRPr="004D2551">
        <w:rPr>
          <w:b/>
          <w:color w:val="FF0000"/>
          <w:spacing w:val="-3"/>
          <w:sz w:val="36"/>
          <w:szCs w:val="28"/>
        </w:rPr>
        <w:t>Disadvantages</w:t>
      </w:r>
    </w:p>
    <w:p w:rsidR="000D0EC1" w:rsidRPr="00B71540" w:rsidRDefault="00B71540" w:rsidP="00B71540">
      <w:pPr>
        <w:pStyle w:val="ListParagraph"/>
        <w:numPr>
          <w:ilvl w:val="0"/>
          <w:numId w:val="45"/>
        </w:numPr>
        <w:spacing w:line="360" w:lineRule="auto"/>
        <w:jc w:val="both"/>
        <w:rPr>
          <w:sz w:val="28"/>
          <w:szCs w:val="28"/>
        </w:rPr>
      </w:pPr>
      <w:r w:rsidRPr="00B71540">
        <w:rPr>
          <w:sz w:val="28"/>
          <w:szCs w:val="28"/>
        </w:rPr>
        <w:t>In the multi-server environments, the MAKA protocols can be further divided into two categories, two-factor MAKA protocols, namely identity, password, and three-factor MAKA protocols, namely identity, password, biometrics. The works in [11], [12] have shown that the password- based MAKA protocols suffer from several attacks such as guessing password attack.</w:t>
      </w:r>
    </w:p>
    <w:p w:rsidR="006D7773" w:rsidRDefault="006D7773" w:rsidP="000D0EC1">
      <w:pPr>
        <w:spacing w:before="19" w:line="200" w:lineRule="exact"/>
        <w:jc w:val="both"/>
      </w:pPr>
    </w:p>
    <w:p w:rsidR="00E96CFC" w:rsidRDefault="00E96CFC" w:rsidP="00B26C0B">
      <w:pPr>
        <w:spacing w:before="71"/>
        <w:ind w:right="7087"/>
        <w:jc w:val="both"/>
        <w:rPr>
          <w:sz w:val="24"/>
          <w:szCs w:val="24"/>
        </w:rPr>
      </w:pPr>
      <w:r>
        <w:rPr>
          <w:b/>
          <w:spacing w:val="-3"/>
          <w:sz w:val="24"/>
          <w:szCs w:val="24"/>
        </w:rPr>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ED </w:t>
      </w:r>
      <w:r>
        <w:rPr>
          <w:b/>
          <w:spacing w:val="1"/>
          <w:sz w:val="24"/>
          <w:szCs w:val="24"/>
        </w:rPr>
        <w:t>S</w:t>
      </w:r>
      <w:r>
        <w:rPr>
          <w:b/>
          <w:sz w:val="24"/>
          <w:szCs w:val="24"/>
        </w:rPr>
        <w:t>YS</w:t>
      </w:r>
      <w:r>
        <w:rPr>
          <w:b/>
          <w:spacing w:val="1"/>
          <w:sz w:val="24"/>
          <w:szCs w:val="24"/>
        </w:rPr>
        <w:t>T</w:t>
      </w:r>
      <w:r>
        <w:rPr>
          <w:b/>
          <w:sz w:val="24"/>
          <w:szCs w:val="24"/>
        </w:rPr>
        <w:t>EM</w:t>
      </w:r>
    </w:p>
    <w:p w:rsidR="00E96CFC" w:rsidRDefault="00E96CFC" w:rsidP="00E96CFC">
      <w:pPr>
        <w:spacing w:line="240" w:lineRule="exact"/>
        <w:rPr>
          <w:sz w:val="24"/>
          <w:szCs w:val="24"/>
        </w:rPr>
      </w:pPr>
    </w:p>
    <w:p w:rsidR="00D72E68" w:rsidRDefault="003438E3" w:rsidP="00066D70">
      <w:pPr>
        <w:spacing w:line="360" w:lineRule="auto"/>
        <w:jc w:val="both"/>
        <w:rPr>
          <w:sz w:val="28"/>
          <w:szCs w:val="28"/>
        </w:rPr>
      </w:pPr>
      <w:r w:rsidRPr="000E60F4">
        <w:rPr>
          <w:sz w:val="28"/>
          <w:szCs w:val="28"/>
        </w:rPr>
        <w:t>We</w:t>
      </w:r>
      <w:r w:rsidR="000E60F4" w:rsidRPr="000E60F4">
        <w:rPr>
          <w:sz w:val="28"/>
          <w:szCs w:val="28"/>
        </w:rPr>
        <w:t xml:space="preserve"> propose a dynamic revocable three-factor mutual authentication and key agreement (3DRMAKA) protocol which has more comprehensive functions, reliable security and relatively higher execution efficiency. Our contribution c</w:t>
      </w:r>
      <w:r w:rsidR="00D72E68">
        <w:rPr>
          <w:sz w:val="28"/>
          <w:szCs w:val="28"/>
        </w:rPr>
        <w:t xml:space="preserve">an be summarized as follows: </w:t>
      </w:r>
    </w:p>
    <w:p w:rsidR="00D72E68" w:rsidRDefault="000E60F4" w:rsidP="00D72E68">
      <w:pPr>
        <w:pStyle w:val="ListParagraph"/>
        <w:numPr>
          <w:ilvl w:val="0"/>
          <w:numId w:val="44"/>
        </w:numPr>
        <w:spacing w:line="360" w:lineRule="auto"/>
        <w:jc w:val="both"/>
        <w:rPr>
          <w:sz w:val="28"/>
          <w:szCs w:val="28"/>
        </w:rPr>
      </w:pPr>
      <w:r w:rsidRPr="00D72E68">
        <w:rPr>
          <w:sz w:val="28"/>
          <w:szCs w:val="28"/>
        </w:rPr>
        <w:t>We design a three-factor MAKA protocol which implements three-factor security. And we show that the proposed protocol can meet the demands of multi-server architectures such as anonymity, nontraceability, resistance password guessing attack and smart card e</w:t>
      </w:r>
      <w:r w:rsidR="00D72E68">
        <w:rPr>
          <w:sz w:val="28"/>
          <w:szCs w:val="28"/>
        </w:rPr>
        <w:t>xtraction attack, and so on.</w:t>
      </w:r>
    </w:p>
    <w:p w:rsidR="00D72E68" w:rsidRDefault="000E60F4" w:rsidP="00D72E68">
      <w:pPr>
        <w:pStyle w:val="ListParagraph"/>
        <w:numPr>
          <w:ilvl w:val="0"/>
          <w:numId w:val="44"/>
        </w:numPr>
        <w:spacing w:line="360" w:lineRule="auto"/>
        <w:jc w:val="both"/>
        <w:rPr>
          <w:sz w:val="28"/>
          <w:szCs w:val="28"/>
        </w:rPr>
      </w:pPr>
      <w:r w:rsidRPr="00D72E68">
        <w:rPr>
          <w:sz w:val="28"/>
          <w:szCs w:val="28"/>
        </w:rPr>
        <w:t>Our scheme achieves the user’s dynamic management. In our protocol, users can be dynamically revoked to promptly prevent attacks from malicious users. Without a dynamic revocation mechanism, RC can’t punish malicious users in a timely manner. This may result in such malicious users still active in the network to com</w:t>
      </w:r>
      <w:r w:rsidR="00D72E68">
        <w:rPr>
          <w:sz w:val="28"/>
          <w:szCs w:val="28"/>
        </w:rPr>
        <w:t xml:space="preserve">municate with other servers. </w:t>
      </w:r>
    </w:p>
    <w:p w:rsidR="000E60F4" w:rsidRPr="00D72E68" w:rsidRDefault="000E60F4" w:rsidP="00D72E68">
      <w:pPr>
        <w:pStyle w:val="ListParagraph"/>
        <w:numPr>
          <w:ilvl w:val="0"/>
          <w:numId w:val="44"/>
        </w:numPr>
        <w:spacing w:line="360" w:lineRule="auto"/>
        <w:jc w:val="both"/>
        <w:rPr>
          <w:sz w:val="28"/>
          <w:szCs w:val="28"/>
        </w:rPr>
      </w:pPr>
      <w:r w:rsidRPr="00D72E68">
        <w:rPr>
          <w:sz w:val="28"/>
          <w:szCs w:val="28"/>
        </w:rPr>
        <w:t xml:space="preserve">In the random oracle, we provide a formal proof of the proposed protocol based on BDH, CDH and Schnorr signatures unforgeability assumptions. We show that the proposed protocol is mutual authentication secure and authenticated key agreement secure. 4) Our protocol has a good execution efficiency. Especially on the client side, the computation cost of our scheme is </w:t>
      </w:r>
      <w:r w:rsidRPr="00D72E68">
        <w:rPr>
          <w:sz w:val="28"/>
          <w:szCs w:val="28"/>
        </w:rPr>
        <w:lastRenderedPageBreak/>
        <w:t xml:space="preserve">the lowest in the related existing protocols. This shows that our protocol is more suitable for device mobiles with limited computing resource. And, to prove that the protocol is technically sound, we programmatically simulate the proposed protocol. </w:t>
      </w:r>
    </w:p>
    <w:p w:rsidR="004D2551" w:rsidRDefault="004D2551" w:rsidP="00066D70">
      <w:pPr>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C448E5" w:rsidRPr="007938AD" w:rsidRDefault="007938AD" w:rsidP="007938AD">
      <w:pPr>
        <w:spacing w:line="360" w:lineRule="auto"/>
        <w:jc w:val="both"/>
        <w:rPr>
          <w:rFonts w:ascii="TimesLTStd-Roman" w:hAnsi="TimesLTStd-Roman" w:cs="TimesLTStd-Roman"/>
          <w:sz w:val="28"/>
          <w:szCs w:val="28"/>
        </w:rPr>
      </w:pPr>
      <w:r w:rsidRPr="007938AD">
        <w:rPr>
          <w:sz w:val="28"/>
          <w:szCs w:val="28"/>
        </w:rPr>
        <w:t>Proposed a biometrics based MAKA protocol for multi-server environments. Unfortunately, after our analysis in the security comparisons and cryptanalysis subsection of this paper, their protocol is vulnerable the server impersonation attack and the man-in the-middle attack. On the other hand, the MAKA protocol is also widely used in other environments, such as Passive Internet of Things.</w:t>
      </w:r>
    </w:p>
    <w:p w:rsidR="00C448E5" w:rsidRDefault="00C448E5" w:rsidP="004834BF">
      <w:pPr>
        <w:spacing w:line="200" w:lineRule="exact"/>
      </w:pPr>
    </w:p>
    <w:p w:rsidR="007243EE" w:rsidRDefault="007243EE" w:rsidP="007243EE">
      <w:pPr>
        <w:spacing w:line="360" w:lineRule="auto"/>
        <w:jc w:val="center"/>
        <w:rPr>
          <w:b/>
          <w:sz w:val="34"/>
          <w:u w:val="single"/>
        </w:rPr>
      </w:pPr>
      <w:r>
        <w:rPr>
          <w:b/>
          <w:sz w:val="34"/>
          <w:u w:val="single"/>
        </w:rPr>
        <w:t>Implementation</w:t>
      </w:r>
    </w:p>
    <w:p w:rsidR="007243EE" w:rsidRDefault="007243EE" w:rsidP="007243EE">
      <w:pPr>
        <w:spacing w:line="360" w:lineRule="auto"/>
        <w:rPr>
          <w:b/>
          <w:sz w:val="34"/>
          <w:u w:val="single"/>
        </w:rPr>
      </w:pPr>
    </w:p>
    <w:p w:rsidR="007243EE" w:rsidRDefault="007243EE" w:rsidP="007243EE">
      <w:pPr>
        <w:spacing w:line="360" w:lineRule="auto"/>
        <w:jc w:val="both"/>
        <w:rPr>
          <w:b/>
          <w:sz w:val="28"/>
          <w:szCs w:val="28"/>
        </w:rPr>
      </w:pPr>
      <w:r>
        <w:rPr>
          <w:b/>
          <w:sz w:val="28"/>
          <w:szCs w:val="28"/>
        </w:rPr>
        <w:t xml:space="preserve">DATA OWNER:  </w:t>
      </w:r>
    </w:p>
    <w:p w:rsidR="007243EE" w:rsidRDefault="007243EE" w:rsidP="007243EE">
      <w:pPr>
        <w:spacing w:line="360" w:lineRule="auto"/>
        <w:jc w:val="both"/>
        <w:rPr>
          <w:sz w:val="28"/>
          <w:szCs w:val="28"/>
        </w:rPr>
      </w:pPr>
      <w:r>
        <w:rPr>
          <w:sz w:val="28"/>
          <w:szCs w:val="28"/>
        </w:rPr>
        <w:t>In this module, initially the data owner has to get register to the cloud server (CS1,CS2,CS3,CS4) . Data owner will login to the corresponding cloud server he got registered. Data owner encrypt will upload file to the cloud server (CS1, CS2, CS3, CS4) Data owner verifies the file he uploaded either it is safe or not. Data owner can view, how many file has been uploaded to the corresponding cloud servers(CS1,CS2,CS3,CS4) Data owner will send  file to trust manager to store the data owner file t5o the corresponding cloud servers (CS1,CS2,CS3,CS4)</w:t>
      </w:r>
    </w:p>
    <w:p w:rsidR="007243EE" w:rsidRDefault="007243EE" w:rsidP="007243EE">
      <w:pPr>
        <w:spacing w:line="360" w:lineRule="auto"/>
        <w:jc w:val="both"/>
        <w:rPr>
          <w:b/>
          <w:sz w:val="28"/>
          <w:szCs w:val="28"/>
        </w:rPr>
      </w:pPr>
      <w:r>
        <w:rPr>
          <w:b/>
          <w:sz w:val="28"/>
          <w:szCs w:val="28"/>
        </w:rPr>
        <w:t>CLOUD SERVER</w:t>
      </w:r>
    </w:p>
    <w:p w:rsidR="007243EE" w:rsidRDefault="007243EE" w:rsidP="007243EE">
      <w:pPr>
        <w:spacing w:line="360" w:lineRule="auto"/>
        <w:jc w:val="both"/>
        <w:rPr>
          <w:b/>
          <w:sz w:val="28"/>
          <w:szCs w:val="28"/>
        </w:rPr>
      </w:pPr>
    </w:p>
    <w:p w:rsidR="007243EE" w:rsidRDefault="007243EE" w:rsidP="007243EE">
      <w:pPr>
        <w:autoSpaceDE w:val="0"/>
        <w:autoSpaceDN w:val="0"/>
        <w:adjustRightInd w:val="0"/>
        <w:spacing w:line="360" w:lineRule="auto"/>
        <w:jc w:val="both"/>
        <w:rPr>
          <w:sz w:val="28"/>
          <w:szCs w:val="28"/>
        </w:rPr>
      </w:pPr>
      <w:r>
        <w:rPr>
          <w:sz w:val="28"/>
          <w:szCs w:val="28"/>
        </w:rPr>
        <w:t>The cloud server manages a cloud to provide data storage service. Data owners encrypt their data files and store them in the cloud for sharing with cloud consumer. To access the shared data files, data consumers download encrypted data files of their interest from the cloud and then decrypt them.</w:t>
      </w:r>
    </w:p>
    <w:p w:rsidR="007243EE" w:rsidRDefault="007243EE" w:rsidP="007243EE">
      <w:pPr>
        <w:pStyle w:val="ListParagraph"/>
        <w:autoSpaceDE w:val="0"/>
        <w:autoSpaceDN w:val="0"/>
        <w:adjustRightInd w:val="0"/>
        <w:spacing w:line="360" w:lineRule="auto"/>
        <w:jc w:val="both"/>
        <w:rPr>
          <w:sz w:val="28"/>
          <w:szCs w:val="28"/>
        </w:rPr>
      </w:pPr>
    </w:p>
    <w:p w:rsidR="007243EE" w:rsidRDefault="007243EE" w:rsidP="007243EE">
      <w:pPr>
        <w:pStyle w:val="ListParagraph"/>
        <w:autoSpaceDE w:val="0"/>
        <w:autoSpaceDN w:val="0"/>
        <w:adjustRightInd w:val="0"/>
        <w:spacing w:line="360" w:lineRule="auto"/>
        <w:jc w:val="both"/>
        <w:rPr>
          <w:sz w:val="28"/>
          <w:szCs w:val="28"/>
        </w:rPr>
      </w:pPr>
    </w:p>
    <w:p w:rsidR="007243EE" w:rsidRDefault="007243EE" w:rsidP="007243EE">
      <w:pPr>
        <w:pStyle w:val="ListParagraph"/>
        <w:autoSpaceDE w:val="0"/>
        <w:autoSpaceDN w:val="0"/>
        <w:adjustRightInd w:val="0"/>
        <w:spacing w:line="360" w:lineRule="auto"/>
        <w:jc w:val="both"/>
        <w:rPr>
          <w:sz w:val="28"/>
          <w:szCs w:val="28"/>
        </w:rPr>
      </w:pPr>
    </w:p>
    <w:p w:rsidR="007243EE" w:rsidRDefault="007243EE" w:rsidP="007243EE">
      <w:pPr>
        <w:pStyle w:val="ListParagraph"/>
        <w:autoSpaceDE w:val="0"/>
        <w:autoSpaceDN w:val="0"/>
        <w:adjustRightInd w:val="0"/>
        <w:spacing w:line="360" w:lineRule="auto"/>
        <w:jc w:val="both"/>
        <w:rPr>
          <w:sz w:val="28"/>
          <w:szCs w:val="28"/>
        </w:rPr>
      </w:pPr>
    </w:p>
    <w:p w:rsidR="007243EE" w:rsidRDefault="007243EE" w:rsidP="007243EE">
      <w:pPr>
        <w:autoSpaceDE w:val="0"/>
        <w:autoSpaceDN w:val="0"/>
        <w:adjustRightInd w:val="0"/>
        <w:spacing w:line="360" w:lineRule="auto"/>
        <w:rPr>
          <w:b/>
          <w:sz w:val="28"/>
          <w:szCs w:val="28"/>
        </w:rPr>
      </w:pPr>
      <w:r>
        <w:rPr>
          <w:b/>
          <w:sz w:val="28"/>
          <w:szCs w:val="28"/>
        </w:rPr>
        <w:t>TRUST MANAGER</w:t>
      </w:r>
    </w:p>
    <w:p w:rsidR="007243EE" w:rsidRDefault="007243EE" w:rsidP="007243EE">
      <w:pPr>
        <w:pStyle w:val="ListParagraph"/>
        <w:autoSpaceDE w:val="0"/>
        <w:autoSpaceDN w:val="0"/>
        <w:adjustRightInd w:val="0"/>
        <w:spacing w:line="360" w:lineRule="auto"/>
        <w:rPr>
          <w:sz w:val="28"/>
          <w:szCs w:val="28"/>
        </w:rPr>
      </w:pPr>
    </w:p>
    <w:p w:rsidR="007243EE" w:rsidRDefault="007243EE" w:rsidP="007243EE">
      <w:pPr>
        <w:autoSpaceDE w:val="0"/>
        <w:autoSpaceDN w:val="0"/>
        <w:adjustRightInd w:val="0"/>
        <w:spacing w:line="360" w:lineRule="auto"/>
        <w:jc w:val="both"/>
        <w:rPr>
          <w:sz w:val="28"/>
          <w:szCs w:val="28"/>
        </w:rPr>
      </w:pPr>
      <w:r>
        <w:rPr>
          <w:sz w:val="28"/>
          <w:szCs w:val="28"/>
        </w:rPr>
        <w:t>Trust manager provides login authorization for both data owner and the end user.</w:t>
      </w:r>
    </w:p>
    <w:p w:rsidR="007243EE" w:rsidRDefault="007243EE" w:rsidP="007243EE">
      <w:pPr>
        <w:autoSpaceDE w:val="0"/>
        <w:autoSpaceDN w:val="0"/>
        <w:adjustRightInd w:val="0"/>
        <w:spacing w:line="360" w:lineRule="auto"/>
        <w:jc w:val="both"/>
        <w:rPr>
          <w:sz w:val="28"/>
          <w:szCs w:val="28"/>
        </w:rPr>
      </w:pPr>
      <w:r>
        <w:rPr>
          <w:sz w:val="28"/>
          <w:szCs w:val="28"/>
        </w:rPr>
        <w:t>Trust manager can view all the cloud status .Trust manager can view the feed backs given by end user and lists all positive and negative feed backs. Trust manager lists no of users in cloud services(IAAS,PAAS,SAAS).Trust manager can view the attackers in cloud servers(CS1,CS2,CS3,CS4) and the no of time attacked.</w:t>
      </w:r>
    </w:p>
    <w:p w:rsidR="007243EE" w:rsidRDefault="007243EE" w:rsidP="007243EE">
      <w:pPr>
        <w:autoSpaceDE w:val="0"/>
        <w:autoSpaceDN w:val="0"/>
        <w:adjustRightInd w:val="0"/>
        <w:spacing w:line="360" w:lineRule="auto"/>
        <w:rPr>
          <w:sz w:val="28"/>
          <w:szCs w:val="28"/>
        </w:rPr>
      </w:pPr>
      <w:r>
        <w:rPr>
          <w:sz w:val="28"/>
          <w:szCs w:val="28"/>
        </w:rPr>
        <w:t xml:space="preserve"> </w:t>
      </w:r>
    </w:p>
    <w:p w:rsidR="007243EE" w:rsidRDefault="007243EE" w:rsidP="007243EE">
      <w:pPr>
        <w:autoSpaceDE w:val="0"/>
        <w:autoSpaceDN w:val="0"/>
        <w:adjustRightInd w:val="0"/>
        <w:spacing w:line="360" w:lineRule="auto"/>
        <w:rPr>
          <w:b/>
          <w:sz w:val="28"/>
          <w:szCs w:val="28"/>
        </w:rPr>
      </w:pPr>
      <w:r>
        <w:rPr>
          <w:b/>
          <w:sz w:val="28"/>
          <w:szCs w:val="28"/>
        </w:rPr>
        <w:t>CLOUD CONSUMER</w:t>
      </w:r>
    </w:p>
    <w:p w:rsidR="007243EE" w:rsidRDefault="007243EE" w:rsidP="007243EE">
      <w:pPr>
        <w:autoSpaceDE w:val="0"/>
        <w:autoSpaceDN w:val="0"/>
        <w:adjustRightInd w:val="0"/>
        <w:spacing w:line="360" w:lineRule="auto"/>
        <w:rPr>
          <w:b/>
          <w:sz w:val="28"/>
          <w:szCs w:val="28"/>
        </w:rPr>
      </w:pPr>
    </w:p>
    <w:p w:rsidR="007243EE" w:rsidRDefault="007243EE" w:rsidP="007243EE">
      <w:pPr>
        <w:autoSpaceDE w:val="0"/>
        <w:autoSpaceDN w:val="0"/>
        <w:adjustRightInd w:val="0"/>
        <w:spacing w:line="360" w:lineRule="auto"/>
        <w:jc w:val="both"/>
        <w:rPr>
          <w:sz w:val="28"/>
          <w:szCs w:val="28"/>
        </w:rPr>
      </w:pPr>
      <w:r>
        <w:rPr>
          <w:sz w:val="28"/>
          <w:szCs w:val="28"/>
        </w:rPr>
        <w:t>Cloud consumer first has to register to the cloud server (CS1, CS2, CS3, CS4) which particular cloud he has to use. Cloud consumer has to login to the cloud he got registered. Cloud consumer feedback about the data (positive or negative feedback)</w:t>
      </w:r>
    </w:p>
    <w:p w:rsidR="007243EE" w:rsidRDefault="007243EE" w:rsidP="007243EE">
      <w:pPr>
        <w:autoSpaceDE w:val="0"/>
        <w:autoSpaceDN w:val="0"/>
        <w:adjustRightInd w:val="0"/>
        <w:spacing w:line="360" w:lineRule="auto"/>
        <w:jc w:val="both"/>
        <w:rPr>
          <w:sz w:val="28"/>
          <w:szCs w:val="28"/>
        </w:rPr>
      </w:pPr>
    </w:p>
    <w:p w:rsidR="007243EE" w:rsidRDefault="007243EE" w:rsidP="007243EE">
      <w:pPr>
        <w:autoSpaceDE w:val="0"/>
        <w:autoSpaceDN w:val="0"/>
        <w:adjustRightInd w:val="0"/>
        <w:spacing w:line="360" w:lineRule="auto"/>
        <w:rPr>
          <w:b/>
          <w:sz w:val="28"/>
          <w:szCs w:val="28"/>
        </w:rPr>
      </w:pPr>
      <w:r>
        <w:rPr>
          <w:b/>
          <w:sz w:val="28"/>
          <w:szCs w:val="28"/>
        </w:rPr>
        <w:t>ATTACKER</w:t>
      </w:r>
    </w:p>
    <w:p w:rsidR="007243EE" w:rsidRDefault="007243EE" w:rsidP="007243EE">
      <w:pPr>
        <w:autoSpaceDE w:val="0"/>
        <w:autoSpaceDN w:val="0"/>
        <w:adjustRightInd w:val="0"/>
        <w:spacing w:line="360" w:lineRule="auto"/>
        <w:rPr>
          <w:b/>
          <w:sz w:val="28"/>
          <w:szCs w:val="28"/>
        </w:rPr>
      </w:pPr>
    </w:p>
    <w:p w:rsidR="007243EE" w:rsidRDefault="007243EE" w:rsidP="007243EE">
      <w:pPr>
        <w:autoSpaceDE w:val="0"/>
        <w:autoSpaceDN w:val="0"/>
        <w:adjustRightInd w:val="0"/>
        <w:spacing w:line="360" w:lineRule="auto"/>
        <w:jc w:val="both"/>
        <w:rPr>
          <w:sz w:val="28"/>
          <w:szCs w:val="28"/>
        </w:rPr>
      </w:pPr>
      <w:r>
        <w:rPr>
          <w:sz w:val="28"/>
          <w:szCs w:val="28"/>
        </w:rPr>
        <w:t>Attacker will view registered users and cloud files</w:t>
      </w:r>
    </w:p>
    <w:p w:rsidR="007243EE" w:rsidRDefault="007243EE" w:rsidP="007243EE">
      <w:pPr>
        <w:autoSpaceDE w:val="0"/>
        <w:autoSpaceDN w:val="0"/>
        <w:adjustRightInd w:val="0"/>
        <w:spacing w:line="360" w:lineRule="auto"/>
        <w:jc w:val="both"/>
        <w:rPr>
          <w:b/>
          <w:sz w:val="28"/>
          <w:szCs w:val="28"/>
        </w:rPr>
      </w:pPr>
    </w:p>
    <w:p w:rsidR="007243EE" w:rsidRDefault="007243EE" w:rsidP="007243EE">
      <w:pPr>
        <w:spacing w:line="360" w:lineRule="auto"/>
        <w:jc w:val="both"/>
        <w:rPr>
          <w:sz w:val="28"/>
          <w:szCs w:val="28"/>
          <w:lang w:val="en-IN"/>
        </w:rPr>
      </w:pPr>
      <w:r>
        <w:rPr>
          <w:b/>
          <w:bCs/>
          <w:sz w:val="28"/>
          <w:szCs w:val="28"/>
          <w:lang w:val="en-IN"/>
        </w:rPr>
        <w:t xml:space="preserve">1 Collusion Attacks - to </w:t>
      </w:r>
      <w:r>
        <w:rPr>
          <w:sz w:val="28"/>
          <w:szCs w:val="28"/>
          <w:lang w:val="en-IN"/>
        </w:rPr>
        <w:t>mislead feedbacks about the cloud</w:t>
      </w:r>
    </w:p>
    <w:p w:rsidR="007243EE" w:rsidRDefault="007243EE" w:rsidP="007243EE">
      <w:pPr>
        <w:spacing w:line="360" w:lineRule="auto"/>
        <w:jc w:val="both"/>
        <w:rPr>
          <w:b/>
          <w:bCs/>
          <w:sz w:val="28"/>
          <w:szCs w:val="28"/>
          <w:lang w:val="en-IN"/>
        </w:rPr>
      </w:pPr>
      <w:r>
        <w:rPr>
          <w:b/>
          <w:bCs/>
          <w:sz w:val="28"/>
          <w:szCs w:val="28"/>
          <w:lang w:val="en-IN"/>
        </w:rPr>
        <w:t xml:space="preserve">2 Sybil Attacks - </w:t>
      </w:r>
      <w:r>
        <w:rPr>
          <w:bCs/>
          <w:sz w:val="28"/>
          <w:szCs w:val="28"/>
          <w:lang w:val="en-IN"/>
        </w:rPr>
        <w:t>When user uses more transaction per day (Exceeds the limit which is assigned by the Trust Manager)</w:t>
      </w:r>
    </w:p>
    <w:p w:rsidR="007243EE" w:rsidRDefault="007243EE" w:rsidP="004834BF">
      <w:pPr>
        <w:spacing w:line="200" w:lineRule="exact"/>
      </w:pPr>
    </w:p>
    <w:p w:rsidR="007243EE" w:rsidRDefault="007243EE" w:rsidP="004834BF">
      <w:pPr>
        <w:spacing w:line="200" w:lineRule="exact"/>
      </w:pPr>
    </w:p>
    <w:p w:rsidR="00E96CFC" w:rsidRDefault="00E96CFC" w:rsidP="00E96CFC">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E96CFC" w:rsidRDefault="00E96CFC" w:rsidP="00E96CFC">
      <w:pPr>
        <w:spacing w:before="4" w:line="140" w:lineRule="exact"/>
        <w:rPr>
          <w:sz w:val="14"/>
          <w:szCs w:val="14"/>
        </w:rPr>
      </w:pPr>
    </w:p>
    <w:p w:rsidR="00E96CFC" w:rsidRDefault="00E96CFC" w:rsidP="00E96CFC">
      <w:pPr>
        <w:spacing w:line="200" w:lineRule="exact"/>
      </w:pPr>
    </w:p>
    <w:p w:rsidR="00E96CFC" w:rsidRDefault="00E96CFC" w:rsidP="00E96CFC">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E96CFC" w:rsidRDefault="00E96CFC" w:rsidP="00E96CFC">
      <w:pPr>
        <w:spacing w:before="4" w:line="120" w:lineRule="exact"/>
        <w:rPr>
          <w:sz w:val="13"/>
          <w:szCs w:val="13"/>
        </w:rPr>
      </w:pPr>
    </w:p>
    <w:p w:rsidR="00E96CFC" w:rsidRDefault="00E96CFC" w:rsidP="00E96CFC">
      <w:pPr>
        <w:spacing w:line="200" w:lineRule="exact"/>
      </w:pPr>
    </w:p>
    <w:p w:rsidR="00E96CFC" w:rsidRPr="00BD29DB" w:rsidRDefault="00E96CFC" w:rsidP="00E96CFC">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sidRPr="00BD29DB">
        <w:rPr>
          <w:spacing w:val="1"/>
          <w:sz w:val="28"/>
          <w:szCs w:val="28"/>
        </w:rPr>
        <w:t>P</w:t>
      </w:r>
      <w:r w:rsidRPr="00BD29DB">
        <w:rPr>
          <w:sz w:val="28"/>
          <w:szCs w:val="28"/>
        </w:rPr>
        <w:t>ro</w:t>
      </w:r>
      <w:r w:rsidRPr="00BD29DB">
        <w:rPr>
          <w:spacing w:val="-2"/>
          <w:sz w:val="28"/>
          <w:szCs w:val="28"/>
        </w:rPr>
        <w:t>c</w:t>
      </w:r>
      <w:r w:rsidRPr="00BD29DB">
        <w:rPr>
          <w:spacing w:val="-1"/>
          <w:sz w:val="28"/>
          <w:szCs w:val="28"/>
        </w:rPr>
        <w:t>e</w:t>
      </w:r>
      <w:r w:rsidRPr="00BD29DB">
        <w:rPr>
          <w:sz w:val="28"/>
          <w:szCs w:val="28"/>
        </w:rPr>
        <w:t xml:space="preserve">ssor                     </w:t>
      </w:r>
      <w:r w:rsidRPr="00BD29DB">
        <w:rPr>
          <w:spacing w:val="29"/>
          <w:sz w:val="28"/>
          <w:szCs w:val="28"/>
        </w:rPr>
        <w:t xml:space="preserve"> </w:t>
      </w:r>
      <w:r w:rsidRPr="00BD29DB">
        <w:rPr>
          <w:sz w:val="28"/>
          <w:szCs w:val="28"/>
        </w:rPr>
        <w:t xml:space="preserve">-  </w:t>
      </w:r>
      <w:r w:rsidRPr="00BD29DB">
        <w:rPr>
          <w:spacing w:val="59"/>
          <w:sz w:val="28"/>
          <w:szCs w:val="28"/>
        </w:rPr>
        <w:t xml:space="preserve"> </w:t>
      </w:r>
      <w:r w:rsidRPr="00BD29DB">
        <w:rPr>
          <w:spacing w:val="1"/>
          <w:sz w:val="28"/>
          <w:szCs w:val="28"/>
        </w:rPr>
        <w:t>P</w:t>
      </w:r>
      <w:r w:rsidRPr="00BD29DB">
        <w:rPr>
          <w:spacing w:val="-1"/>
          <w:sz w:val="28"/>
          <w:szCs w:val="28"/>
        </w:rPr>
        <w:t>e</w:t>
      </w:r>
      <w:r w:rsidRPr="00BD29DB">
        <w:rPr>
          <w:sz w:val="28"/>
          <w:szCs w:val="28"/>
        </w:rPr>
        <w:t>nt</w:t>
      </w:r>
      <w:r w:rsidRPr="00BD29DB">
        <w:rPr>
          <w:spacing w:val="1"/>
          <w:sz w:val="28"/>
          <w:szCs w:val="28"/>
        </w:rPr>
        <w:t>i</w:t>
      </w:r>
      <w:r w:rsidRPr="00BD29DB">
        <w:rPr>
          <w:sz w:val="28"/>
          <w:szCs w:val="28"/>
        </w:rPr>
        <w:t>um</w:t>
      </w:r>
      <w:r w:rsidRPr="00BD29DB">
        <w:rPr>
          <w:spacing w:val="1"/>
          <w:sz w:val="28"/>
          <w:szCs w:val="28"/>
        </w:rPr>
        <w:t xml:space="preserve"> </w:t>
      </w:r>
      <w:r w:rsidRPr="00BD29DB">
        <w:rPr>
          <w:spacing w:val="2"/>
          <w:sz w:val="28"/>
          <w:szCs w:val="28"/>
        </w:rPr>
        <w:t>–</w:t>
      </w:r>
      <w:r w:rsidRPr="00BD29DB">
        <w:rPr>
          <w:spacing w:val="-6"/>
          <w:sz w:val="28"/>
          <w:szCs w:val="28"/>
        </w:rPr>
        <w:t>IV</w:t>
      </w:r>
    </w:p>
    <w:p w:rsidR="00E96CFC" w:rsidRPr="00BD29DB" w:rsidRDefault="00E96CFC" w:rsidP="00E96CFC">
      <w:pPr>
        <w:spacing w:before="6" w:line="140" w:lineRule="exact"/>
        <w:rPr>
          <w:sz w:val="28"/>
          <w:szCs w:val="28"/>
        </w:rPr>
      </w:pPr>
    </w:p>
    <w:p w:rsidR="00E96CFC" w:rsidRPr="00BD29DB" w:rsidRDefault="00E96CFC" w:rsidP="00E96CFC">
      <w:pPr>
        <w:ind w:left="478"/>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RAM                             </w:t>
      </w:r>
      <w:r w:rsidRPr="00BD29DB">
        <w:rPr>
          <w:spacing w:val="1"/>
          <w:sz w:val="28"/>
          <w:szCs w:val="28"/>
        </w:rPr>
        <w:t xml:space="preserve"> </w:t>
      </w:r>
      <w:r w:rsidRPr="00BD29DB">
        <w:rPr>
          <w:sz w:val="28"/>
          <w:szCs w:val="28"/>
        </w:rPr>
        <w:t xml:space="preserve">- </w:t>
      </w:r>
      <w:r w:rsidRPr="00BD29DB">
        <w:rPr>
          <w:spacing w:val="59"/>
          <w:sz w:val="28"/>
          <w:szCs w:val="28"/>
        </w:rPr>
        <w:t>4</w:t>
      </w:r>
      <w:r w:rsidRPr="00BD29DB">
        <w:rPr>
          <w:sz w:val="28"/>
          <w:szCs w:val="28"/>
        </w:rPr>
        <w:t xml:space="preserve"> GB</w:t>
      </w:r>
      <w:r w:rsidRPr="00BD29DB">
        <w:rPr>
          <w:spacing w:val="-2"/>
          <w:sz w:val="28"/>
          <w:szCs w:val="28"/>
        </w:rPr>
        <w:t xml:space="preserve"> </w:t>
      </w:r>
      <w:r w:rsidRPr="00BD29DB">
        <w:rPr>
          <w:sz w:val="28"/>
          <w:szCs w:val="28"/>
        </w:rPr>
        <w:t>(min)</w:t>
      </w:r>
    </w:p>
    <w:p w:rsidR="00E96CFC" w:rsidRPr="00BD29DB" w:rsidRDefault="00E96CFC" w:rsidP="00E96CFC">
      <w:pPr>
        <w:spacing w:before="93"/>
        <w:ind w:left="478"/>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H</w:t>
      </w:r>
      <w:r w:rsidRPr="00BD29DB">
        <w:rPr>
          <w:spacing w:val="-1"/>
          <w:sz w:val="28"/>
          <w:szCs w:val="28"/>
        </w:rPr>
        <w:t>a</w:t>
      </w:r>
      <w:r w:rsidRPr="00BD29DB">
        <w:rPr>
          <w:sz w:val="28"/>
          <w:szCs w:val="28"/>
        </w:rPr>
        <w:t xml:space="preserve">rd </w:t>
      </w:r>
      <w:r w:rsidRPr="00BD29DB">
        <w:rPr>
          <w:spacing w:val="-1"/>
          <w:sz w:val="28"/>
          <w:szCs w:val="28"/>
        </w:rPr>
        <w:t>D</w:t>
      </w:r>
      <w:r w:rsidRPr="00BD29DB">
        <w:rPr>
          <w:sz w:val="28"/>
          <w:szCs w:val="28"/>
        </w:rPr>
        <w:t xml:space="preserve">isk                     </w:t>
      </w:r>
      <w:r w:rsidRPr="00BD29DB">
        <w:rPr>
          <w:spacing w:val="2"/>
          <w:sz w:val="28"/>
          <w:szCs w:val="28"/>
        </w:rPr>
        <w:t xml:space="preserve"> </w:t>
      </w:r>
      <w:r w:rsidRPr="00BD29DB">
        <w:rPr>
          <w:sz w:val="28"/>
          <w:szCs w:val="28"/>
        </w:rPr>
        <w:t xml:space="preserve">-  </w:t>
      </w:r>
      <w:r w:rsidRPr="00BD29DB">
        <w:rPr>
          <w:spacing w:val="2"/>
          <w:sz w:val="28"/>
          <w:szCs w:val="28"/>
        </w:rPr>
        <w:t xml:space="preserve"> </w:t>
      </w:r>
      <w:r w:rsidRPr="00BD29DB">
        <w:rPr>
          <w:sz w:val="28"/>
          <w:szCs w:val="28"/>
        </w:rPr>
        <w:t>20 GB</w:t>
      </w:r>
    </w:p>
    <w:p w:rsidR="00E96CFC" w:rsidRPr="00BD29DB" w:rsidRDefault="00E96CFC" w:rsidP="00E96CFC">
      <w:pPr>
        <w:spacing w:before="96"/>
        <w:ind w:left="479"/>
        <w:rPr>
          <w:sz w:val="28"/>
          <w:szCs w:val="28"/>
        </w:rPr>
      </w:pPr>
      <w:r w:rsidRPr="00BD29DB">
        <w:rPr>
          <w:rFonts w:ascii="Segoe UI Symbol" w:eastAsia="Segoe UI Symbol" w:hAnsi="Segoe UI Symbol" w:cs="Segoe UI Symbol"/>
          <w:w w:val="82"/>
          <w:sz w:val="28"/>
          <w:szCs w:val="28"/>
        </w:rPr>
        <w:lastRenderedPageBreak/>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K</w:t>
      </w:r>
      <w:r w:rsidRPr="00BD29DB">
        <w:rPr>
          <w:spacing w:val="3"/>
          <w:sz w:val="28"/>
          <w:szCs w:val="28"/>
        </w:rPr>
        <w:t>e</w:t>
      </w:r>
      <w:r w:rsidRPr="00BD29DB">
        <w:rPr>
          <w:sz w:val="28"/>
          <w:szCs w:val="28"/>
        </w:rPr>
        <w:t>y</w:t>
      </w:r>
      <w:r w:rsidRPr="00BD29DB">
        <w:rPr>
          <w:spacing w:val="-5"/>
          <w:sz w:val="28"/>
          <w:szCs w:val="28"/>
        </w:rPr>
        <w:t xml:space="preserve"> </w:t>
      </w:r>
      <w:r w:rsidRPr="00BD29DB">
        <w:rPr>
          <w:spacing w:val="-2"/>
          <w:sz w:val="28"/>
          <w:szCs w:val="28"/>
        </w:rPr>
        <w:t>B</w:t>
      </w:r>
      <w:r w:rsidRPr="00BD29DB">
        <w:rPr>
          <w:spacing w:val="2"/>
          <w:sz w:val="28"/>
          <w:szCs w:val="28"/>
        </w:rPr>
        <w:t>o</w:t>
      </w:r>
      <w:r w:rsidRPr="00BD29DB">
        <w:rPr>
          <w:spacing w:val="-1"/>
          <w:sz w:val="28"/>
          <w:szCs w:val="28"/>
        </w:rPr>
        <w:t>a</w:t>
      </w:r>
      <w:r w:rsidRPr="00BD29DB">
        <w:rPr>
          <w:sz w:val="28"/>
          <w:szCs w:val="28"/>
        </w:rPr>
        <w:t xml:space="preserve">rd                     -   </w:t>
      </w:r>
      <w:r w:rsidRPr="00BD29DB">
        <w:rPr>
          <w:spacing w:val="2"/>
          <w:sz w:val="28"/>
          <w:szCs w:val="28"/>
        </w:rPr>
        <w:t xml:space="preserve"> </w:t>
      </w:r>
      <w:r w:rsidRPr="00BD29DB">
        <w:rPr>
          <w:spacing w:val="1"/>
          <w:sz w:val="28"/>
          <w:szCs w:val="28"/>
        </w:rPr>
        <w:t>S</w:t>
      </w:r>
      <w:r w:rsidRPr="00BD29DB">
        <w:rPr>
          <w:sz w:val="28"/>
          <w:szCs w:val="28"/>
        </w:rPr>
        <w:t>tand</w:t>
      </w:r>
      <w:r w:rsidRPr="00BD29DB">
        <w:rPr>
          <w:spacing w:val="-1"/>
          <w:sz w:val="28"/>
          <w:szCs w:val="28"/>
        </w:rPr>
        <w:t>a</w:t>
      </w:r>
      <w:r w:rsidRPr="00BD29DB">
        <w:rPr>
          <w:sz w:val="28"/>
          <w:szCs w:val="28"/>
        </w:rPr>
        <w:t>rd Windows K</w:t>
      </w:r>
      <w:r w:rsidRPr="00BD29DB">
        <w:rPr>
          <w:spacing w:val="-1"/>
          <w:sz w:val="28"/>
          <w:szCs w:val="28"/>
        </w:rPr>
        <w:t>e</w:t>
      </w:r>
      <w:r w:rsidRPr="00BD29DB">
        <w:rPr>
          <w:spacing w:val="-5"/>
          <w:sz w:val="28"/>
          <w:szCs w:val="28"/>
        </w:rPr>
        <w:t>y</w:t>
      </w:r>
      <w:r w:rsidRPr="00BD29DB">
        <w:rPr>
          <w:spacing w:val="2"/>
          <w:sz w:val="28"/>
          <w:szCs w:val="28"/>
        </w:rPr>
        <w:t>b</w:t>
      </w:r>
      <w:r w:rsidRPr="00BD29DB">
        <w:rPr>
          <w:sz w:val="28"/>
          <w:szCs w:val="28"/>
        </w:rPr>
        <w:t>o</w:t>
      </w:r>
      <w:r w:rsidRPr="00BD29DB">
        <w:rPr>
          <w:spacing w:val="1"/>
          <w:sz w:val="28"/>
          <w:szCs w:val="28"/>
        </w:rPr>
        <w:t>a</w:t>
      </w:r>
      <w:r w:rsidRPr="00BD29DB">
        <w:rPr>
          <w:sz w:val="28"/>
          <w:szCs w:val="28"/>
        </w:rPr>
        <w:t>rd</w:t>
      </w:r>
    </w:p>
    <w:p w:rsidR="00E96CFC" w:rsidRPr="00BD29DB" w:rsidRDefault="00E96CFC" w:rsidP="00E96CFC">
      <w:pPr>
        <w:spacing w:before="93"/>
        <w:ind w:left="479"/>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Mouse                           </w:t>
      </w:r>
      <w:r w:rsidRPr="00BD29DB">
        <w:rPr>
          <w:spacing w:val="1"/>
          <w:sz w:val="28"/>
          <w:szCs w:val="28"/>
        </w:rPr>
        <w:t xml:space="preserve"> </w:t>
      </w:r>
      <w:r w:rsidRPr="00BD29DB">
        <w:rPr>
          <w:sz w:val="28"/>
          <w:szCs w:val="28"/>
        </w:rPr>
        <w:t xml:space="preserve">-   </w:t>
      </w:r>
      <w:r w:rsidRPr="00BD29DB">
        <w:rPr>
          <w:spacing w:val="2"/>
          <w:sz w:val="28"/>
          <w:szCs w:val="28"/>
        </w:rPr>
        <w:t xml:space="preserve"> </w:t>
      </w:r>
      <w:r w:rsidRPr="00BD29DB">
        <w:rPr>
          <w:sz w:val="28"/>
          <w:szCs w:val="28"/>
        </w:rPr>
        <w:t>T</w:t>
      </w:r>
      <w:r w:rsidRPr="00BD29DB">
        <w:rPr>
          <w:spacing w:val="-1"/>
          <w:sz w:val="28"/>
          <w:szCs w:val="28"/>
        </w:rPr>
        <w:t>w</w:t>
      </w:r>
      <w:r w:rsidRPr="00BD29DB">
        <w:rPr>
          <w:sz w:val="28"/>
          <w:szCs w:val="28"/>
        </w:rPr>
        <w:t xml:space="preserve">o or </w:t>
      </w:r>
      <w:r w:rsidRPr="00BD29DB">
        <w:rPr>
          <w:spacing w:val="-1"/>
          <w:sz w:val="28"/>
          <w:szCs w:val="28"/>
        </w:rPr>
        <w:t>T</w:t>
      </w:r>
      <w:r w:rsidRPr="00BD29DB">
        <w:rPr>
          <w:sz w:val="28"/>
          <w:szCs w:val="28"/>
        </w:rPr>
        <w:t>hree</w:t>
      </w:r>
      <w:r w:rsidRPr="00BD29DB">
        <w:rPr>
          <w:spacing w:val="1"/>
          <w:sz w:val="28"/>
          <w:szCs w:val="28"/>
        </w:rPr>
        <w:t xml:space="preserve"> </w:t>
      </w:r>
      <w:r w:rsidRPr="00BD29DB">
        <w:rPr>
          <w:spacing w:val="-2"/>
          <w:sz w:val="28"/>
          <w:szCs w:val="28"/>
        </w:rPr>
        <w:t>B</w:t>
      </w:r>
      <w:r w:rsidRPr="00BD29DB">
        <w:rPr>
          <w:sz w:val="28"/>
          <w:szCs w:val="28"/>
        </w:rPr>
        <w:t>ut</w:t>
      </w:r>
      <w:r w:rsidRPr="00BD29DB">
        <w:rPr>
          <w:spacing w:val="1"/>
          <w:sz w:val="28"/>
          <w:szCs w:val="28"/>
        </w:rPr>
        <w:t>t</w:t>
      </w:r>
      <w:r w:rsidRPr="00BD29DB">
        <w:rPr>
          <w:sz w:val="28"/>
          <w:szCs w:val="28"/>
        </w:rPr>
        <w:t>on Mouse</w:t>
      </w:r>
    </w:p>
    <w:p w:rsidR="00E96CFC" w:rsidRDefault="00E96CFC" w:rsidP="00E96CFC">
      <w:pPr>
        <w:spacing w:before="96"/>
        <w:ind w:left="480"/>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Monitor                         </w:t>
      </w:r>
      <w:r w:rsidRPr="00BD29DB">
        <w:rPr>
          <w:spacing w:val="1"/>
          <w:sz w:val="28"/>
          <w:szCs w:val="28"/>
        </w:rPr>
        <w:t xml:space="preserve"> </w:t>
      </w:r>
      <w:r w:rsidRPr="00BD29DB">
        <w:rPr>
          <w:sz w:val="28"/>
          <w:szCs w:val="28"/>
        </w:rPr>
        <w:t xml:space="preserve">-  </w:t>
      </w:r>
      <w:r w:rsidRPr="00BD29DB">
        <w:rPr>
          <w:spacing w:val="59"/>
          <w:sz w:val="28"/>
          <w:szCs w:val="28"/>
        </w:rPr>
        <w:t xml:space="preserve"> </w:t>
      </w:r>
      <w:r w:rsidRPr="00BD29DB">
        <w:rPr>
          <w:spacing w:val="1"/>
          <w:sz w:val="28"/>
          <w:szCs w:val="28"/>
        </w:rPr>
        <w:t>S</w:t>
      </w:r>
      <w:r w:rsidRPr="00BD29DB">
        <w:rPr>
          <w:sz w:val="28"/>
          <w:szCs w:val="28"/>
        </w:rPr>
        <w:t>V</w:t>
      </w:r>
      <w:r w:rsidRPr="00BD29DB">
        <w:rPr>
          <w:spacing w:val="-1"/>
          <w:sz w:val="28"/>
          <w:szCs w:val="28"/>
        </w:rPr>
        <w:t>G</w:t>
      </w:r>
      <w:r w:rsidRPr="00BD29DB">
        <w:rPr>
          <w:sz w:val="28"/>
          <w:szCs w:val="28"/>
        </w:rPr>
        <w:t>A</w:t>
      </w:r>
    </w:p>
    <w:p w:rsidR="00610D49" w:rsidRPr="00BD29DB" w:rsidRDefault="00610D49" w:rsidP="00E96CFC">
      <w:pPr>
        <w:spacing w:before="96"/>
        <w:ind w:left="480"/>
        <w:rPr>
          <w:sz w:val="28"/>
          <w:szCs w:val="28"/>
        </w:rPr>
      </w:pPr>
    </w:p>
    <w:p w:rsidR="00E96CFC" w:rsidRPr="00270D01" w:rsidRDefault="00E96CFC" w:rsidP="00E96CFC">
      <w:pPr>
        <w:rPr>
          <w:sz w:val="24"/>
          <w:szCs w:val="24"/>
        </w:rPr>
      </w:pPr>
    </w:p>
    <w:p w:rsidR="00E96CFC" w:rsidRPr="00270D01" w:rsidRDefault="00E96CFC" w:rsidP="00E96CFC">
      <w:pPr>
        <w:rPr>
          <w:sz w:val="24"/>
          <w:szCs w:val="24"/>
        </w:rPr>
      </w:pPr>
    </w:p>
    <w:p w:rsidR="00E96CFC" w:rsidRPr="0086748D" w:rsidRDefault="00E96CFC" w:rsidP="00E96CFC">
      <w:pPr>
        <w:pStyle w:val="BodyTextIndent"/>
        <w:rPr>
          <w:rFonts w:ascii="Times New Roman" w:hAnsi="Times New Roman"/>
          <w:b/>
          <w:sz w:val="28"/>
          <w:szCs w:val="28"/>
        </w:rPr>
      </w:pPr>
      <w:r w:rsidRPr="0086748D">
        <w:rPr>
          <w:rFonts w:ascii="Times New Roman" w:hAnsi="Times New Roman"/>
          <w:b/>
          <w:sz w:val="28"/>
          <w:szCs w:val="28"/>
        </w:rPr>
        <w:t>Software Requirements:</w:t>
      </w:r>
    </w:p>
    <w:p w:rsidR="00E96CFC" w:rsidRPr="0086748D" w:rsidRDefault="00E96CFC" w:rsidP="00E96CFC">
      <w:pPr>
        <w:pStyle w:val="BodyTextIndent"/>
        <w:numPr>
          <w:ilvl w:val="0"/>
          <w:numId w:val="6"/>
        </w:numPr>
        <w:autoSpaceDE w:val="0"/>
        <w:autoSpaceDN w:val="0"/>
        <w:adjustRightInd w:val="0"/>
        <w:spacing w:after="0" w:line="360" w:lineRule="auto"/>
        <w:rPr>
          <w:rFonts w:ascii="Times New Roman" w:hAnsi="Times New Roman"/>
          <w:sz w:val="28"/>
          <w:szCs w:val="28"/>
        </w:rPr>
      </w:pPr>
      <w:r w:rsidRPr="0086748D">
        <w:rPr>
          <w:rFonts w:ascii="Times New Roman" w:hAnsi="Times New Roman"/>
          <w:sz w:val="28"/>
          <w:szCs w:val="28"/>
        </w:rPr>
        <w:t xml:space="preserve">Operating System </w:t>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t>Windows XP</w:t>
      </w:r>
    </w:p>
    <w:p w:rsidR="00E96CFC" w:rsidRPr="0086748D" w:rsidRDefault="00E96CFC" w:rsidP="00E96CFC">
      <w:pPr>
        <w:pStyle w:val="BodyTextIndent"/>
        <w:numPr>
          <w:ilvl w:val="0"/>
          <w:numId w:val="6"/>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Coding Language</w:t>
      </w:r>
      <w:r w:rsidRPr="0086748D">
        <w:rPr>
          <w:rFonts w:ascii="Times New Roman" w:hAnsi="Times New Roman"/>
          <w:sz w:val="28"/>
          <w:szCs w:val="28"/>
        </w:rPr>
        <w:tab/>
      </w:r>
      <w:r w:rsidRPr="0086748D">
        <w:rPr>
          <w:rFonts w:ascii="Times New Roman" w:hAnsi="Times New Roman"/>
          <w:sz w:val="28"/>
          <w:szCs w:val="28"/>
        </w:rPr>
        <w:tab/>
        <w:t xml:space="preserve">- </w:t>
      </w:r>
      <w:r w:rsidRPr="0086748D">
        <w:rPr>
          <w:rFonts w:ascii="Times New Roman" w:hAnsi="Times New Roman"/>
          <w:sz w:val="28"/>
          <w:szCs w:val="28"/>
        </w:rPr>
        <w:tab/>
        <w:t>Java</w:t>
      </w:r>
      <w:r w:rsidR="00B1043C">
        <w:rPr>
          <w:rFonts w:ascii="Times New Roman" w:hAnsi="Times New Roman"/>
          <w:sz w:val="28"/>
          <w:szCs w:val="28"/>
        </w:rPr>
        <w:t>/J2EE(JSP,Servlet)</w:t>
      </w:r>
    </w:p>
    <w:p w:rsidR="00E96CFC" w:rsidRPr="0086748D" w:rsidRDefault="00E96CFC" w:rsidP="00E96CFC">
      <w:pPr>
        <w:pStyle w:val="BodyTextIndent"/>
        <w:numPr>
          <w:ilvl w:val="0"/>
          <w:numId w:val="6"/>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Front End</w:t>
      </w:r>
      <w:r w:rsidRPr="0086748D">
        <w:rPr>
          <w:rFonts w:ascii="Times New Roman" w:hAnsi="Times New Roman"/>
          <w:sz w:val="28"/>
          <w:szCs w:val="28"/>
        </w:rPr>
        <w:tab/>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r>
      <w:r w:rsidR="00722A3D">
        <w:rPr>
          <w:rFonts w:ascii="Times New Roman" w:hAnsi="Times New Roman"/>
          <w:sz w:val="28"/>
          <w:szCs w:val="28"/>
        </w:rPr>
        <w:t>J2EE</w:t>
      </w:r>
    </w:p>
    <w:p w:rsidR="00E96CFC" w:rsidRPr="00531059" w:rsidRDefault="00E96CFC" w:rsidP="00E96CFC">
      <w:pPr>
        <w:pStyle w:val="BodyTextIndent"/>
        <w:numPr>
          <w:ilvl w:val="0"/>
          <w:numId w:val="6"/>
        </w:numPr>
        <w:autoSpaceDE w:val="0"/>
        <w:autoSpaceDN w:val="0"/>
        <w:adjustRightInd w:val="0"/>
        <w:spacing w:after="0" w:line="360" w:lineRule="auto"/>
        <w:rPr>
          <w:rFonts w:ascii="Times New Roman" w:hAnsi="Times New Roman"/>
          <w:bCs/>
          <w:sz w:val="28"/>
          <w:szCs w:val="28"/>
        </w:rPr>
        <w:sectPr w:rsidR="00E96CFC" w:rsidRPr="00531059">
          <w:pgSz w:w="12240" w:h="15840"/>
          <w:pgMar w:top="1400" w:right="1320" w:bottom="280" w:left="1320" w:header="720" w:footer="720" w:gutter="0"/>
          <w:cols w:space="720"/>
        </w:sectPr>
      </w:pPr>
      <w:r w:rsidRPr="0086748D">
        <w:rPr>
          <w:rFonts w:ascii="Times New Roman" w:hAnsi="Times New Roman"/>
          <w:sz w:val="28"/>
          <w:szCs w:val="28"/>
        </w:rPr>
        <w:t>Back End</w:t>
      </w:r>
      <w:r w:rsidRPr="0086748D">
        <w:rPr>
          <w:rFonts w:ascii="Times New Roman" w:hAnsi="Times New Roman"/>
          <w:sz w:val="28"/>
          <w:szCs w:val="28"/>
        </w:rPr>
        <w:tab/>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r>
      <w:r w:rsidR="00542AF3">
        <w:rPr>
          <w:rFonts w:ascii="Times New Roman" w:hAnsi="Times New Roman"/>
          <w:sz w:val="28"/>
          <w:szCs w:val="28"/>
        </w:rPr>
        <w:t>MySQ</w:t>
      </w:r>
      <w:r w:rsidR="007E5C2E">
        <w:rPr>
          <w:rFonts w:ascii="Times New Roman" w:hAnsi="Times New Roman"/>
          <w:sz w:val="28"/>
          <w:szCs w:val="28"/>
        </w:rPr>
        <w:t>L</w:t>
      </w:r>
    </w:p>
    <w:p w:rsidR="003D7278" w:rsidRPr="00542AF3" w:rsidRDefault="003D7278" w:rsidP="00542AF3">
      <w:pPr>
        <w:sectPr w:rsidR="003D7278" w:rsidRPr="00542AF3">
          <w:pgSz w:w="12240" w:h="15840"/>
          <w:pgMar w:top="1480" w:right="1320" w:bottom="280" w:left="1340" w:header="720" w:footer="720" w:gutter="0"/>
          <w:cols w:space="720"/>
        </w:sectPr>
      </w:pPr>
    </w:p>
    <w:p w:rsidR="00BE12CA" w:rsidRDefault="00BE12CA" w:rsidP="00531059">
      <w:pPr>
        <w:ind w:firstLine="720"/>
      </w:pPr>
    </w:p>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Default="00BE12CA" w:rsidP="00BE12CA"/>
    <w:p w:rsidR="00BE12CA" w:rsidRDefault="00BE12CA" w:rsidP="00BE12CA"/>
    <w:p w:rsidR="003D7278" w:rsidRPr="00BE12CA" w:rsidRDefault="00BE12CA" w:rsidP="00BE12CA">
      <w:pPr>
        <w:tabs>
          <w:tab w:val="left" w:pos="1725"/>
        </w:tabs>
      </w:pPr>
      <w:r>
        <w:tab/>
      </w:r>
    </w:p>
    <w:sectPr w:rsidR="003D7278" w:rsidRPr="00BE12CA" w:rsidSect="00E96CFC">
      <w:pgSz w:w="12240" w:h="15840"/>
      <w:pgMar w:top="1400" w:right="132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675" w:rsidRDefault="00CE4675" w:rsidP="00E96CFC">
      <w:r>
        <w:separator/>
      </w:r>
    </w:p>
  </w:endnote>
  <w:endnote w:type="continuationSeparator" w:id="1">
    <w:p w:rsidR="00CE4675" w:rsidRDefault="00CE4675" w:rsidP="00E96C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LTStd-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675" w:rsidRDefault="00CE4675" w:rsidP="00E96CFC">
      <w:r>
        <w:separator/>
      </w:r>
    </w:p>
  </w:footnote>
  <w:footnote w:type="continuationSeparator" w:id="1">
    <w:p w:rsidR="00CE4675" w:rsidRDefault="00CE4675" w:rsidP="00E96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2D56"/>
    <w:multiLevelType w:val="hybridMultilevel"/>
    <w:tmpl w:val="FA3C8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65EA"/>
    <w:multiLevelType w:val="hybridMultilevel"/>
    <w:tmpl w:val="363E5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F1D9C"/>
    <w:multiLevelType w:val="hybridMultilevel"/>
    <w:tmpl w:val="60529A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B21F1D"/>
    <w:multiLevelType w:val="hybridMultilevel"/>
    <w:tmpl w:val="B5DEA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52A29"/>
    <w:multiLevelType w:val="hybridMultilevel"/>
    <w:tmpl w:val="35627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C6CD0"/>
    <w:multiLevelType w:val="hybridMultilevel"/>
    <w:tmpl w:val="4A446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37E18"/>
    <w:multiLevelType w:val="hybridMultilevel"/>
    <w:tmpl w:val="89C24F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EB10B7"/>
    <w:multiLevelType w:val="hybridMultilevel"/>
    <w:tmpl w:val="CC7640A4"/>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1A991274"/>
    <w:multiLevelType w:val="hybridMultilevel"/>
    <w:tmpl w:val="2EAAA0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33594"/>
    <w:multiLevelType w:val="hybridMultilevel"/>
    <w:tmpl w:val="544C6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FE389A"/>
    <w:multiLevelType w:val="hybridMultilevel"/>
    <w:tmpl w:val="59BC0F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A6E0E"/>
    <w:multiLevelType w:val="hybridMultilevel"/>
    <w:tmpl w:val="B42801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57BDA"/>
    <w:multiLevelType w:val="hybridMultilevel"/>
    <w:tmpl w:val="66BC9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2B037D"/>
    <w:multiLevelType w:val="hybridMultilevel"/>
    <w:tmpl w:val="F7D07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0B1DC9"/>
    <w:multiLevelType w:val="hybridMultilevel"/>
    <w:tmpl w:val="A5D680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9097B52"/>
    <w:multiLevelType w:val="hybridMultilevel"/>
    <w:tmpl w:val="A8507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3B419F"/>
    <w:multiLevelType w:val="hybridMultilevel"/>
    <w:tmpl w:val="57EAFE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51F85"/>
    <w:multiLevelType w:val="hybridMultilevel"/>
    <w:tmpl w:val="B1A827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E03173"/>
    <w:multiLevelType w:val="hybridMultilevel"/>
    <w:tmpl w:val="82C89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CF7476"/>
    <w:multiLevelType w:val="hybridMultilevel"/>
    <w:tmpl w:val="2C3AFE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3D0144"/>
    <w:multiLevelType w:val="hybridMultilevel"/>
    <w:tmpl w:val="55B446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2F4E36"/>
    <w:multiLevelType w:val="multilevel"/>
    <w:tmpl w:val="58BEF1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nsid w:val="3E366EA3"/>
    <w:multiLevelType w:val="hybridMultilevel"/>
    <w:tmpl w:val="44E43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754FF8"/>
    <w:multiLevelType w:val="multilevel"/>
    <w:tmpl w:val="598016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6AB47F7"/>
    <w:multiLevelType w:val="hybridMultilevel"/>
    <w:tmpl w:val="47922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935DF3"/>
    <w:multiLevelType w:val="hybridMultilevel"/>
    <w:tmpl w:val="F7A0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0153BF"/>
    <w:multiLevelType w:val="hybridMultilevel"/>
    <w:tmpl w:val="0B30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2629A"/>
    <w:multiLevelType w:val="hybridMultilevel"/>
    <w:tmpl w:val="169494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AB77E0"/>
    <w:multiLevelType w:val="hybridMultilevel"/>
    <w:tmpl w:val="42F40A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A42D19"/>
    <w:multiLevelType w:val="hybridMultilevel"/>
    <w:tmpl w:val="9FD05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000DF2"/>
    <w:multiLevelType w:val="hybridMultilevel"/>
    <w:tmpl w:val="1D1E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186002"/>
    <w:multiLevelType w:val="hybridMultilevel"/>
    <w:tmpl w:val="03623A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825AF"/>
    <w:multiLevelType w:val="hybridMultilevel"/>
    <w:tmpl w:val="D9C6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A17C3A"/>
    <w:multiLevelType w:val="hybridMultilevel"/>
    <w:tmpl w:val="41B63C5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4A9622B"/>
    <w:multiLevelType w:val="hybridMultilevel"/>
    <w:tmpl w:val="A75A90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6B17B3"/>
    <w:multiLevelType w:val="hybridMultilevel"/>
    <w:tmpl w:val="CA20C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D84B38"/>
    <w:multiLevelType w:val="hybridMultilevel"/>
    <w:tmpl w:val="D29674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DA02A4"/>
    <w:multiLevelType w:val="hybridMultilevel"/>
    <w:tmpl w:val="05F27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6F7E56"/>
    <w:multiLevelType w:val="hybridMultilevel"/>
    <w:tmpl w:val="E45C3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FD585A"/>
    <w:multiLevelType w:val="hybridMultilevel"/>
    <w:tmpl w:val="7B8C2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081B26"/>
    <w:multiLevelType w:val="hybridMultilevel"/>
    <w:tmpl w:val="89D05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AE7624"/>
    <w:multiLevelType w:val="hybridMultilevel"/>
    <w:tmpl w:val="45006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B26F68"/>
    <w:multiLevelType w:val="hybridMultilevel"/>
    <w:tmpl w:val="A0C89892"/>
    <w:lvl w:ilvl="0" w:tplc="CD109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4"/>
  </w:num>
  <w:num w:numId="3">
    <w:abstractNumId w:val="41"/>
  </w:num>
  <w:num w:numId="4">
    <w:abstractNumId w:val="7"/>
  </w:num>
  <w:num w:numId="5">
    <w:abstractNumId w:val="36"/>
  </w:num>
  <w:num w:numId="6">
    <w:abstractNumId w:val="16"/>
  </w:num>
  <w:num w:numId="7">
    <w:abstractNumId w:val="31"/>
  </w:num>
  <w:num w:numId="8">
    <w:abstractNumId w:val="43"/>
  </w:num>
  <w:num w:numId="9">
    <w:abstractNumId w:val="44"/>
  </w:num>
  <w:num w:numId="10">
    <w:abstractNumId w:val="34"/>
  </w:num>
  <w:num w:numId="11">
    <w:abstractNumId w:val="22"/>
  </w:num>
  <w:num w:numId="12">
    <w:abstractNumId w:val="6"/>
  </w:num>
  <w:num w:numId="13">
    <w:abstractNumId w:val="25"/>
  </w:num>
  <w:num w:numId="14">
    <w:abstractNumId w:val="33"/>
  </w:num>
  <w:num w:numId="15">
    <w:abstractNumId w:val="27"/>
  </w:num>
  <w:num w:numId="16">
    <w:abstractNumId w:val="1"/>
  </w:num>
  <w:num w:numId="17">
    <w:abstractNumId w:val="4"/>
  </w:num>
  <w:num w:numId="18">
    <w:abstractNumId w:val="38"/>
  </w:num>
  <w:num w:numId="19">
    <w:abstractNumId w:val="40"/>
  </w:num>
  <w:num w:numId="20">
    <w:abstractNumId w:val="3"/>
  </w:num>
  <w:num w:numId="21">
    <w:abstractNumId w:val="26"/>
  </w:num>
  <w:num w:numId="22">
    <w:abstractNumId w:val="42"/>
  </w:num>
  <w:num w:numId="23">
    <w:abstractNumId w:val="19"/>
  </w:num>
  <w:num w:numId="24">
    <w:abstractNumId w:val="37"/>
  </w:num>
  <w:num w:numId="25">
    <w:abstractNumId w:val="8"/>
  </w:num>
  <w:num w:numId="26">
    <w:abstractNumId w:val="2"/>
  </w:num>
  <w:num w:numId="27">
    <w:abstractNumId w:val="5"/>
  </w:num>
  <w:num w:numId="28">
    <w:abstractNumId w:val="17"/>
  </w:num>
  <w:num w:numId="29">
    <w:abstractNumId w:val="29"/>
  </w:num>
  <w:num w:numId="30">
    <w:abstractNumId w:val="39"/>
  </w:num>
  <w:num w:numId="31">
    <w:abstractNumId w:val="21"/>
  </w:num>
  <w:num w:numId="32">
    <w:abstractNumId w:val="30"/>
  </w:num>
  <w:num w:numId="33">
    <w:abstractNumId w:val="9"/>
  </w:num>
  <w:num w:numId="34">
    <w:abstractNumId w:val="18"/>
  </w:num>
  <w:num w:numId="35">
    <w:abstractNumId w:val="28"/>
  </w:num>
  <w:num w:numId="36">
    <w:abstractNumId w:val="23"/>
  </w:num>
  <w:num w:numId="37">
    <w:abstractNumId w:val="20"/>
  </w:num>
  <w:num w:numId="38">
    <w:abstractNumId w:val="15"/>
  </w:num>
  <w:num w:numId="39">
    <w:abstractNumId w:val="11"/>
  </w:num>
  <w:num w:numId="40">
    <w:abstractNumId w:val="32"/>
  </w:num>
  <w:num w:numId="41">
    <w:abstractNumId w:val="0"/>
  </w:num>
  <w:num w:numId="42">
    <w:abstractNumId w:val="12"/>
  </w:num>
  <w:num w:numId="43">
    <w:abstractNumId w:val="35"/>
  </w:num>
  <w:num w:numId="44">
    <w:abstractNumId w:val="13"/>
  </w:num>
  <w:num w:numId="4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7278"/>
    <w:rsid w:val="00000091"/>
    <w:rsid w:val="00004CA8"/>
    <w:rsid w:val="00007885"/>
    <w:rsid w:val="000103B6"/>
    <w:rsid w:val="00011A45"/>
    <w:rsid w:val="00012027"/>
    <w:rsid w:val="00013817"/>
    <w:rsid w:val="00021515"/>
    <w:rsid w:val="00023FA0"/>
    <w:rsid w:val="0002584C"/>
    <w:rsid w:val="000272D1"/>
    <w:rsid w:val="00030C61"/>
    <w:rsid w:val="00037688"/>
    <w:rsid w:val="000417D2"/>
    <w:rsid w:val="00045639"/>
    <w:rsid w:val="00050441"/>
    <w:rsid w:val="000562E0"/>
    <w:rsid w:val="00061B12"/>
    <w:rsid w:val="00066D70"/>
    <w:rsid w:val="00067FCF"/>
    <w:rsid w:val="00076CD8"/>
    <w:rsid w:val="00077BE7"/>
    <w:rsid w:val="00081093"/>
    <w:rsid w:val="00083192"/>
    <w:rsid w:val="00084547"/>
    <w:rsid w:val="0009248B"/>
    <w:rsid w:val="00092E86"/>
    <w:rsid w:val="00096F7A"/>
    <w:rsid w:val="000A3E50"/>
    <w:rsid w:val="000B07FB"/>
    <w:rsid w:val="000B331B"/>
    <w:rsid w:val="000B5B2A"/>
    <w:rsid w:val="000B5CF1"/>
    <w:rsid w:val="000B7705"/>
    <w:rsid w:val="000B7806"/>
    <w:rsid w:val="000C21D3"/>
    <w:rsid w:val="000C2587"/>
    <w:rsid w:val="000C5325"/>
    <w:rsid w:val="000C72CE"/>
    <w:rsid w:val="000D0EC1"/>
    <w:rsid w:val="000D148D"/>
    <w:rsid w:val="000D20EE"/>
    <w:rsid w:val="000E5189"/>
    <w:rsid w:val="000E5BBC"/>
    <w:rsid w:val="000E60F4"/>
    <w:rsid w:val="000F1164"/>
    <w:rsid w:val="00104B5B"/>
    <w:rsid w:val="0010512C"/>
    <w:rsid w:val="00106E62"/>
    <w:rsid w:val="00111ABA"/>
    <w:rsid w:val="00114707"/>
    <w:rsid w:val="00114C76"/>
    <w:rsid w:val="00116A2B"/>
    <w:rsid w:val="00124DAE"/>
    <w:rsid w:val="001277E4"/>
    <w:rsid w:val="001359B2"/>
    <w:rsid w:val="00137ABD"/>
    <w:rsid w:val="00143600"/>
    <w:rsid w:val="00154546"/>
    <w:rsid w:val="001560BA"/>
    <w:rsid w:val="0016288A"/>
    <w:rsid w:val="00163301"/>
    <w:rsid w:val="00174665"/>
    <w:rsid w:val="00174BB7"/>
    <w:rsid w:val="00174FC5"/>
    <w:rsid w:val="0017567D"/>
    <w:rsid w:val="0017578D"/>
    <w:rsid w:val="0017686D"/>
    <w:rsid w:val="00181FF0"/>
    <w:rsid w:val="00191E0B"/>
    <w:rsid w:val="001931F6"/>
    <w:rsid w:val="00195E83"/>
    <w:rsid w:val="001A1693"/>
    <w:rsid w:val="001A36F7"/>
    <w:rsid w:val="001A42D1"/>
    <w:rsid w:val="001A5FF4"/>
    <w:rsid w:val="001A7D7F"/>
    <w:rsid w:val="001B5BF7"/>
    <w:rsid w:val="001B7C53"/>
    <w:rsid w:val="001C25C9"/>
    <w:rsid w:val="001C313E"/>
    <w:rsid w:val="001C39D2"/>
    <w:rsid w:val="001D21F1"/>
    <w:rsid w:val="001D4507"/>
    <w:rsid w:val="001F2D99"/>
    <w:rsid w:val="00202758"/>
    <w:rsid w:val="002110C5"/>
    <w:rsid w:val="002114D7"/>
    <w:rsid w:val="0021480B"/>
    <w:rsid w:val="00217B75"/>
    <w:rsid w:val="00220682"/>
    <w:rsid w:val="00224D87"/>
    <w:rsid w:val="002334DA"/>
    <w:rsid w:val="00233810"/>
    <w:rsid w:val="00240045"/>
    <w:rsid w:val="00244201"/>
    <w:rsid w:val="00245B8D"/>
    <w:rsid w:val="00246E9A"/>
    <w:rsid w:val="00251999"/>
    <w:rsid w:val="00253522"/>
    <w:rsid w:val="00260F4B"/>
    <w:rsid w:val="00261410"/>
    <w:rsid w:val="00261573"/>
    <w:rsid w:val="002626AA"/>
    <w:rsid w:val="00262889"/>
    <w:rsid w:val="00262906"/>
    <w:rsid w:val="00266245"/>
    <w:rsid w:val="00270D01"/>
    <w:rsid w:val="00280C7B"/>
    <w:rsid w:val="00284759"/>
    <w:rsid w:val="00291699"/>
    <w:rsid w:val="002922DC"/>
    <w:rsid w:val="00295D67"/>
    <w:rsid w:val="00297629"/>
    <w:rsid w:val="002A2EC3"/>
    <w:rsid w:val="002A72D1"/>
    <w:rsid w:val="002B28D0"/>
    <w:rsid w:val="002C081A"/>
    <w:rsid w:val="002C13AE"/>
    <w:rsid w:val="002C17BB"/>
    <w:rsid w:val="002C30EB"/>
    <w:rsid w:val="002C4CC3"/>
    <w:rsid w:val="002D0F87"/>
    <w:rsid w:val="002E2732"/>
    <w:rsid w:val="002E4A68"/>
    <w:rsid w:val="002E6139"/>
    <w:rsid w:val="002E6495"/>
    <w:rsid w:val="002E67FB"/>
    <w:rsid w:val="002F2524"/>
    <w:rsid w:val="002F4BB9"/>
    <w:rsid w:val="002F57D9"/>
    <w:rsid w:val="002F79E3"/>
    <w:rsid w:val="00307975"/>
    <w:rsid w:val="0031252B"/>
    <w:rsid w:val="00323A3F"/>
    <w:rsid w:val="00325EEB"/>
    <w:rsid w:val="0032682D"/>
    <w:rsid w:val="00330B3A"/>
    <w:rsid w:val="003353AE"/>
    <w:rsid w:val="003367CB"/>
    <w:rsid w:val="00336AD0"/>
    <w:rsid w:val="003413D0"/>
    <w:rsid w:val="003428B7"/>
    <w:rsid w:val="003438E3"/>
    <w:rsid w:val="00344E3F"/>
    <w:rsid w:val="003531A0"/>
    <w:rsid w:val="00357B88"/>
    <w:rsid w:val="003608AD"/>
    <w:rsid w:val="003618ED"/>
    <w:rsid w:val="00362E21"/>
    <w:rsid w:val="003678DE"/>
    <w:rsid w:val="003708E2"/>
    <w:rsid w:val="00377206"/>
    <w:rsid w:val="00380F2B"/>
    <w:rsid w:val="00382A25"/>
    <w:rsid w:val="00390CA4"/>
    <w:rsid w:val="003A1731"/>
    <w:rsid w:val="003A3E15"/>
    <w:rsid w:val="003A7E16"/>
    <w:rsid w:val="003B1823"/>
    <w:rsid w:val="003B4132"/>
    <w:rsid w:val="003B78FA"/>
    <w:rsid w:val="003C0963"/>
    <w:rsid w:val="003C4207"/>
    <w:rsid w:val="003C532F"/>
    <w:rsid w:val="003D223E"/>
    <w:rsid w:val="003D3B23"/>
    <w:rsid w:val="003D3C17"/>
    <w:rsid w:val="003D5D73"/>
    <w:rsid w:val="003D7278"/>
    <w:rsid w:val="003E131A"/>
    <w:rsid w:val="003E1E43"/>
    <w:rsid w:val="003E27AB"/>
    <w:rsid w:val="003E4670"/>
    <w:rsid w:val="003E5E57"/>
    <w:rsid w:val="003E6180"/>
    <w:rsid w:val="003F2173"/>
    <w:rsid w:val="003F4DCF"/>
    <w:rsid w:val="00403407"/>
    <w:rsid w:val="0041289D"/>
    <w:rsid w:val="00413E85"/>
    <w:rsid w:val="004140D7"/>
    <w:rsid w:val="004142A8"/>
    <w:rsid w:val="00415463"/>
    <w:rsid w:val="0041607F"/>
    <w:rsid w:val="00423D82"/>
    <w:rsid w:val="00424709"/>
    <w:rsid w:val="004300B1"/>
    <w:rsid w:val="0043046C"/>
    <w:rsid w:val="004305EF"/>
    <w:rsid w:val="0043139E"/>
    <w:rsid w:val="00435EA0"/>
    <w:rsid w:val="00437D5B"/>
    <w:rsid w:val="00441CF1"/>
    <w:rsid w:val="0044294E"/>
    <w:rsid w:val="00450F8F"/>
    <w:rsid w:val="0045224B"/>
    <w:rsid w:val="00461894"/>
    <w:rsid w:val="004653C2"/>
    <w:rsid w:val="00465668"/>
    <w:rsid w:val="004673B7"/>
    <w:rsid w:val="00467EAE"/>
    <w:rsid w:val="00471572"/>
    <w:rsid w:val="004763A0"/>
    <w:rsid w:val="00476C39"/>
    <w:rsid w:val="004824F4"/>
    <w:rsid w:val="004834BF"/>
    <w:rsid w:val="004910D8"/>
    <w:rsid w:val="00492392"/>
    <w:rsid w:val="00496E23"/>
    <w:rsid w:val="004A7A0D"/>
    <w:rsid w:val="004A7F14"/>
    <w:rsid w:val="004B1D24"/>
    <w:rsid w:val="004B1F8F"/>
    <w:rsid w:val="004B264B"/>
    <w:rsid w:val="004B51D5"/>
    <w:rsid w:val="004C1AB5"/>
    <w:rsid w:val="004C2E0D"/>
    <w:rsid w:val="004C3955"/>
    <w:rsid w:val="004D2551"/>
    <w:rsid w:val="004D3B3F"/>
    <w:rsid w:val="004D3EBA"/>
    <w:rsid w:val="004D5B54"/>
    <w:rsid w:val="004D5FF4"/>
    <w:rsid w:val="004E03FC"/>
    <w:rsid w:val="004E1C44"/>
    <w:rsid w:val="004E4986"/>
    <w:rsid w:val="004E7F8A"/>
    <w:rsid w:val="004F20EC"/>
    <w:rsid w:val="004F38E0"/>
    <w:rsid w:val="004F5360"/>
    <w:rsid w:val="004F538D"/>
    <w:rsid w:val="00500B41"/>
    <w:rsid w:val="005014D7"/>
    <w:rsid w:val="00505E59"/>
    <w:rsid w:val="00513A1D"/>
    <w:rsid w:val="00516370"/>
    <w:rsid w:val="0051778A"/>
    <w:rsid w:val="00517F24"/>
    <w:rsid w:val="005241C7"/>
    <w:rsid w:val="00524E08"/>
    <w:rsid w:val="00530104"/>
    <w:rsid w:val="00531059"/>
    <w:rsid w:val="0053280F"/>
    <w:rsid w:val="005337CF"/>
    <w:rsid w:val="005367FF"/>
    <w:rsid w:val="00542AF3"/>
    <w:rsid w:val="00543374"/>
    <w:rsid w:val="005509D6"/>
    <w:rsid w:val="0055143B"/>
    <w:rsid w:val="005529FE"/>
    <w:rsid w:val="00564193"/>
    <w:rsid w:val="00565231"/>
    <w:rsid w:val="005654BE"/>
    <w:rsid w:val="00566F25"/>
    <w:rsid w:val="005716D6"/>
    <w:rsid w:val="005721C5"/>
    <w:rsid w:val="00574100"/>
    <w:rsid w:val="00574365"/>
    <w:rsid w:val="00584D4E"/>
    <w:rsid w:val="00586B85"/>
    <w:rsid w:val="00591B4F"/>
    <w:rsid w:val="005942E8"/>
    <w:rsid w:val="00596609"/>
    <w:rsid w:val="00596FE2"/>
    <w:rsid w:val="005A1881"/>
    <w:rsid w:val="005A284D"/>
    <w:rsid w:val="005A6310"/>
    <w:rsid w:val="005A6FF8"/>
    <w:rsid w:val="005A7278"/>
    <w:rsid w:val="005B2228"/>
    <w:rsid w:val="005B50A5"/>
    <w:rsid w:val="005C0856"/>
    <w:rsid w:val="005C3E3E"/>
    <w:rsid w:val="005C748E"/>
    <w:rsid w:val="005C7650"/>
    <w:rsid w:val="005C7E1F"/>
    <w:rsid w:val="005D40EB"/>
    <w:rsid w:val="005D582F"/>
    <w:rsid w:val="005E0321"/>
    <w:rsid w:val="005E2952"/>
    <w:rsid w:val="005F02DF"/>
    <w:rsid w:val="00600BBD"/>
    <w:rsid w:val="00603117"/>
    <w:rsid w:val="00603985"/>
    <w:rsid w:val="00605E89"/>
    <w:rsid w:val="00610D49"/>
    <w:rsid w:val="00611BD1"/>
    <w:rsid w:val="00616729"/>
    <w:rsid w:val="00624AF8"/>
    <w:rsid w:val="00626B85"/>
    <w:rsid w:val="0063243C"/>
    <w:rsid w:val="006349C7"/>
    <w:rsid w:val="00644A1E"/>
    <w:rsid w:val="00657540"/>
    <w:rsid w:val="00657E85"/>
    <w:rsid w:val="00661619"/>
    <w:rsid w:val="0066504A"/>
    <w:rsid w:val="00670D19"/>
    <w:rsid w:val="00672A0A"/>
    <w:rsid w:val="00674194"/>
    <w:rsid w:val="00677000"/>
    <w:rsid w:val="006815DD"/>
    <w:rsid w:val="0068447E"/>
    <w:rsid w:val="00685717"/>
    <w:rsid w:val="00686E16"/>
    <w:rsid w:val="00686EBE"/>
    <w:rsid w:val="00692951"/>
    <w:rsid w:val="00697965"/>
    <w:rsid w:val="006A2648"/>
    <w:rsid w:val="006A6918"/>
    <w:rsid w:val="006A7718"/>
    <w:rsid w:val="006B2523"/>
    <w:rsid w:val="006B77B9"/>
    <w:rsid w:val="006C4C6F"/>
    <w:rsid w:val="006C4F70"/>
    <w:rsid w:val="006C7587"/>
    <w:rsid w:val="006D0C1D"/>
    <w:rsid w:val="006D3088"/>
    <w:rsid w:val="006D6864"/>
    <w:rsid w:val="006D6DB1"/>
    <w:rsid w:val="006D6F1E"/>
    <w:rsid w:val="006D7773"/>
    <w:rsid w:val="006E0F2C"/>
    <w:rsid w:val="006F00B2"/>
    <w:rsid w:val="006F0A0B"/>
    <w:rsid w:val="006F7702"/>
    <w:rsid w:val="0070733F"/>
    <w:rsid w:val="0071349D"/>
    <w:rsid w:val="00714208"/>
    <w:rsid w:val="007151E0"/>
    <w:rsid w:val="00720259"/>
    <w:rsid w:val="00722A3D"/>
    <w:rsid w:val="0072419B"/>
    <w:rsid w:val="007243EE"/>
    <w:rsid w:val="00724D39"/>
    <w:rsid w:val="00730CA5"/>
    <w:rsid w:val="0073158D"/>
    <w:rsid w:val="00731F13"/>
    <w:rsid w:val="007325DF"/>
    <w:rsid w:val="0073303D"/>
    <w:rsid w:val="0073436E"/>
    <w:rsid w:val="0073683E"/>
    <w:rsid w:val="007379F2"/>
    <w:rsid w:val="00742FC2"/>
    <w:rsid w:val="0074751A"/>
    <w:rsid w:val="007558A0"/>
    <w:rsid w:val="007576D7"/>
    <w:rsid w:val="00763FCD"/>
    <w:rsid w:val="00764ACF"/>
    <w:rsid w:val="00764FD0"/>
    <w:rsid w:val="00766C1B"/>
    <w:rsid w:val="00767D43"/>
    <w:rsid w:val="00773DFC"/>
    <w:rsid w:val="00776CDD"/>
    <w:rsid w:val="007803F6"/>
    <w:rsid w:val="0078129F"/>
    <w:rsid w:val="007821B1"/>
    <w:rsid w:val="0078304D"/>
    <w:rsid w:val="00783FE4"/>
    <w:rsid w:val="007938AD"/>
    <w:rsid w:val="007942B1"/>
    <w:rsid w:val="007A060F"/>
    <w:rsid w:val="007A2FE6"/>
    <w:rsid w:val="007A3F76"/>
    <w:rsid w:val="007B1F68"/>
    <w:rsid w:val="007B23BB"/>
    <w:rsid w:val="007C4B94"/>
    <w:rsid w:val="007D6FF1"/>
    <w:rsid w:val="007E2A0E"/>
    <w:rsid w:val="007E5369"/>
    <w:rsid w:val="007E5C2E"/>
    <w:rsid w:val="007E7A7E"/>
    <w:rsid w:val="007F1635"/>
    <w:rsid w:val="007F484D"/>
    <w:rsid w:val="007F7B6C"/>
    <w:rsid w:val="00800156"/>
    <w:rsid w:val="00800B7E"/>
    <w:rsid w:val="008039C5"/>
    <w:rsid w:val="00816EB9"/>
    <w:rsid w:val="008179D4"/>
    <w:rsid w:val="00826998"/>
    <w:rsid w:val="0083301A"/>
    <w:rsid w:val="00840895"/>
    <w:rsid w:val="00841F84"/>
    <w:rsid w:val="00846101"/>
    <w:rsid w:val="00846E25"/>
    <w:rsid w:val="0084778E"/>
    <w:rsid w:val="00847900"/>
    <w:rsid w:val="00847E8D"/>
    <w:rsid w:val="00855C58"/>
    <w:rsid w:val="0086100E"/>
    <w:rsid w:val="00862597"/>
    <w:rsid w:val="0086615C"/>
    <w:rsid w:val="0086748D"/>
    <w:rsid w:val="008674B6"/>
    <w:rsid w:val="00872841"/>
    <w:rsid w:val="008762C3"/>
    <w:rsid w:val="00876678"/>
    <w:rsid w:val="00876D1D"/>
    <w:rsid w:val="00877E78"/>
    <w:rsid w:val="008821B9"/>
    <w:rsid w:val="00887582"/>
    <w:rsid w:val="00897F35"/>
    <w:rsid w:val="008A00CA"/>
    <w:rsid w:val="008A2C79"/>
    <w:rsid w:val="008A77D5"/>
    <w:rsid w:val="008A7EE3"/>
    <w:rsid w:val="008B300D"/>
    <w:rsid w:val="008B4208"/>
    <w:rsid w:val="008B4BA2"/>
    <w:rsid w:val="008B4EE5"/>
    <w:rsid w:val="008B77EC"/>
    <w:rsid w:val="008C0ED4"/>
    <w:rsid w:val="008C5237"/>
    <w:rsid w:val="008C7FDF"/>
    <w:rsid w:val="008E0548"/>
    <w:rsid w:val="008E5F0A"/>
    <w:rsid w:val="008F47BF"/>
    <w:rsid w:val="00900924"/>
    <w:rsid w:val="00905D5A"/>
    <w:rsid w:val="00911368"/>
    <w:rsid w:val="00912F70"/>
    <w:rsid w:val="00914142"/>
    <w:rsid w:val="00915A0A"/>
    <w:rsid w:val="009179AB"/>
    <w:rsid w:val="009219A4"/>
    <w:rsid w:val="00921AFA"/>
    <w:rsid w:val="00923154"/>
    <w:rsid w:val="009259E3"/>
    <w:rsid w:val="00927033"/>
    <w:rsid w:val="0092725B"/>
    <w:rsid w:val="00933AC9"/>
    <w:rsid w:val="00933F04"/>
    <w:rsid w:val="009345C7"/>
    <w:rsid w:val="00936664"/>
    <w:rsid w:val="00941945"/>
    <w:rsid w:val="0094198B"/>
    <w:rsid w:val="00944176"/>
    <w:rsid w:val="00945BBC"/>
    <w:rsid w:val="00945C76"/>
    <w:rsid w:val="009608A8"/>
    <w:rsid w:val="009616DB"/>
    <w:rsid w:val="009672FC"/>
    <w:rsid w:val="0096787F"/>
    <w:rsid w:val="009710F3"/>
    <w:rsid w:val="0097284B"/>
    <w:rsid w:val="009764F0"/>
    <w:rsid w:val="00997DDC"/>
    <w:rsid w:val="009A0433"/>
    <w:rsid w:val="009A73AB"/>
    <w:rsid w:val="009B014F"/>
    <w:rsid w:val="009B23D2"/>
    <w:rsid w:val="009B7A9F"/>
    <w:rsid w:val="009C203D"/>
    <w:rsid w:val="009C230E"/>
    <w:rsid w:val="009C4030"/>
    <w:rsid w:val="009D6114"/>
    <w:rsid w:val="009D635A"/>
    <w:rsid w:val="009D6783"/>
    <w:rsid w:val="009E3412"/>
    <w:rsid w:val="009E5DC6"/>
    <w:rsid w:val="009E7809"/>
    <w:rsid w:val="009F13A7"/>
    <w:rsid w:val="009F1E18"/>
    <w:rsid w:val="009F4F1F"/>
    <w:rsid w:val="009F61F2"/>
    <w:rsid w:val="009F7DF9"/>
    <w:rsid w:val="00A0411F"/>
    <w:rsid w:val="00A14F77"/>
    <w:rsid w:val="00A2198D"/>
    <w:rsid w:val="00A3076D"/>
    <w:rsid w:val="00A33DC9"/>
    <w:rsid w:val="00A42AF8"/>
    <w:rsid w:val="00A44FCC"/>
    <w:rsid w:val="00A45A3B"/>
    <w:rsid w:val="00A4703B"/>
    <w:rsid w:val="00A47634"/>
    <w:rsid w:val="00A537AA"/>
    <w:rsid w:val="00A577E9"/>
    <w:rsid w:val="00A61E27"/>
    <w:rsid w:val="00A64E62"/>
    <w:rsid w:val="00A71E3B"/>
    <w:rsid w:val="00A818BA"/>
    <w:rsid w:val="00A84CB0"/>
    <w:rsid w:val="00A87CAF"/>
    <w:rsid w:val="00A958C1"/>
    <w:rsid w:val="00AA20B2"/>
    <w:rsid w:val="00AA4311"/>
    <w:rsid w:val="00AA5236"/>
    <w:rsid w:val="00AB75A4"/>
    <w:rsid w:val="00AB7633"/>
    <w:rsid w:val="00AC168D"/>
    <w:rsid w:val="00AC4DB6"/>
    <w:rsid w:val="00AD38B8"/>
    <w:rsid w:val="00AD53A3"/>
    <w:rsid w:val="00AD54A8"/>
    <w:rsid w:val="00AE193B"/>
    <w:rsid w:val="00AE3406"/>
    <w:rsid w:val="00AF0086"/>
    <w:rsid w:val="00AF35D0"/>
    <w:rsid w:val="00AF3A33"/>
    <w:rsid w:val="00AF4761"/>
    <w:rsid w:val="00B03536"/>
    <w:rsid w:val="00B04E81"/>
    <w:rsid w:val="00B1043C"/>
    <w:rsid w:val="00B17730"/>
    <w:rsid w:val="00B26C0B"/>
    <w:rsid w:val="00B27505"/>
    <w:rsid w:val="00B37BF1"/>
    <w:rsid w:val="00B43A5F"/>
    <w:rsid w:val="00B51288"/>
    <w:rsid w:val="00B52620"/>
    <w:rsid w:val="00B53FDE"/>
    <w:rsid w:val="00B55C00"/>
    <w:rsid w:val="00B57BAB"/>
    <w:rsid w:val="00B57FCD"/>
    <w:rsid w:val="00B70136"/>
    <w:rsid w:val="00B71540"/>
    <w:rsid w:val="00B7203E"/>
    <w:rsid w:val="00B76064"/>
    <w:rsid w:val="00B76317"/>
    <w:rsid w:val="00B77CB2"/>
    <w:rsid w:val="00B77F05"/>
    <w:rsid w:val="00B8092E"/>
    <w:rsid w:val="00B8300F"/>
    <w:rsid w:val="00B971EB"/>
    <w:rsid w:val="00B97454"/>
    <w:rsid w:val="00B97D62"/>
    <w:rsid w:val="00B97D90"/>
    <w:rsid w:val="00BA3691"/>
    <w:rsid w:val="00BB2D6A"/>
    <w:rsid w:val="00BB457D"/>
    <w:rsid w:val="00BB6625"/>
    <w:rsid w:val="00BC0F30"/>
    <w:rsid w:val="00BC71FF"/>
    <w:rsid w:val="00BD0B69"/>
    <w:rsid w:val="00BD170A"/>
    <w:rsid w:val="00BD29DB"/>
    <w:rsid w:val="00BE06A0"/>
    <w:rsid w:val="00BE0848"/>
    <w:rsid w:val="00BE12CA"/>
    <w:rsid w:val="00BE42FA"/>
    <w:rsid w:val="00BE651D"/>
    <w:rsid w:val="00BE67E2"/>
    <w:rsid w:val="00C000CD"/>
    <w:rsid w:val="00C00BB6"/>
    <w:rsid w:val="00C0309A"/>
    <w:rsid w:val="00C04188"/>
    <w:rsid w:val="00C04CE9"/>
    <w:rsid w:val="00C0795D"/>
    <w:rsid w:val="00C1038D"/>
    <w:rsid w:val="00C17C92"/>
    <w:rsid w:val="00C211B6"/>
    <w:rsid w:val="00C21F5A"/>
    <w:rsid w:val="00C244F6"/>
    <w:rsid w:val="00C25EA4"/>
    <w:rsid w:val="00C30753"/>
    <w:rsid w:val="00C3509A"/>
    <w:rsid w:val="00C360F1"/>
    <w:rsid w:val="00C43E72"/>
    <w:rsid w:val="00C448E5"/>
    <w:rsid w:val="00C52471"/>
    <w:rsid w:val="00C55812"/>
    <w:rsid w:val="00C62593"/>
    <w:rsid w:val="00C625D1"/>
    <w:rsid w:val="00C62EB3"/>
    <w:rsid w:val="00C7264C"/>
    <w:rsid w:val="00C765A4"/>
    <w:rsid w:val="00C77214"/>
    <w:rsid w:val="00C7785E"/>
    <w:rsid w:val="00C8066D"/>
    <w:rsid w:val="00C810EC"/>
    <w:rsid w:val="00C83692"/>
    <w:rsid w:val="00C83BAB"/>
    <w:rsid w:val="00C931A8"/>
    <w:rsid w:val="00C953E3"/>
    <w:rsid w:val="00C9656D"/>
    <w:rsid w:val="00CB0B0C"/>
    <w:rsid w:val="00CB5F13"/>
    <w:rsid w:val="00CB6B43"/>
    <w:rsid w:val="00CC673D"/>
    <w:rsid w:val="00CD4F11"/>
    <w:rsid w:val="00CD6BB5"/>
    <w:rsid w:val="00CD74F9"/>
    <w:rsid w:val="00CE4675"/>
    <w:rsid w:val="00CF5D1B"/>
    <w:rsid w:val="00CF6765"/>
    <w:rsid w:val="00D015B2"/>
    <w:rsid w:val="00D04C63"/>
    <w:rsid w:val="00D066F2"/>
    <w:rsid w:val="00D07ED1"/>
    <w:rsid w:val="00D122A7"/>
    <w:rsid w:val="00D13F80"/>
    <w:rsid w:val="00D16B4E"/>
    <w:rsid w:val="00D238D7"/>
    <w:rsid w:val="00D2494E"/>
    <w:rsid w:val="00D513B8"/>
    <w:rsid w:val="00D5648C"/>
    <w:rsid w:val="00D72E68"/>
    <w:rsid w:val="00D73F14"/>
    <w:rsid w:val="00D741FC"/>
    <w:rsid w:val="00D81E99"/>
    <w:rsid w:val="00D86C75"/>
    <w:rsid w:val="00D9795A"/>
    <w:rsid w:val="00DA03FD"/>
    <w:rsid w:val="00DA2B8B"/>
    <w:rsid w:val="00DA7624"/>
    <w:rsid w:val="00DB21F7"/>
    <w:rsid w:val="00DB49A2"/>
    <w:rsid w:val="00DB5228"/>
    <w:rsid w:val="00DB7D11"/>
    <w:rsid w:val="00DC05BB"/>
    <w:rsid w:val="00DC1065"/>
    <w:rsid w:val="00DC368A"/>
    <w:rsid w:val="00DC3F3F"/>
    <w:rsid w:val="00DC6DED"/>
    <w:rsid w:val="00DD1191"/>
    <w:rsid w:val="00DD1558"/>
    <w:rsid w:val="00DD4998"/>
    <w:rsid w:val="00DD768F"/>
    <w:rsid w:val="00DE0381"/>
    <w:rsid w:val="00DE19BD"/>
    <w:rsid w:val="00DE2AF3"/>
    <w:rsid w:val="00DE7058"/>
    <w:rsid w:val="00DF0364"/>
    <w:rsid w:val="00DF46C5"/>
    <w:rsid w:val="00DF7E95"/>
    <w:rsid w:val="00E07500"/>
    <w:rsid w:val="00E116FE"/>
    <w:rsid w:val="00E14BE1"/>
    <w:rsid w:val="00E202E7"/>
    <w:rsid w:val="00E27AF1"/>
    <w:rsid w:val="00E31BC9"/>
    <w:rsid w:val="00E33867"/>
    <w:rsid w:val="00E3466E"/>
    <w:rsid w:val="00E37492"/>
    <w:rsid w:val="00E432EF"/>
    <w:rsid w:val="00E473A9"/>
    <w:rsid w:val="00E576EE"/>
    <w:rsid w:val="00E6058C"/>
    <w:rsid w:val="00E718DB"/>
    <w:rsid w:val="00E72697"/>
    <w:rsid w:val="00E7433D"/>
    <w:rsid w:val="00E750FF"/>
    <w:rsid w:val="00E8475D"/>
    <w:rsid w:val="00E85825"/>
    <w:rsid w:val="00E87FC8"/>
    <w:rsid w:val="00E91155"/>
    <w:rsid w:val="00E9165F"/>
    <w:rsid w:val="00E930D7"/>
    <w:rsid w:val="00E94060"/>
    <w:rsid w:val="00E96CFC"/>
    <w:rsid w:val="00E9741C"/>
    <w:rsid w:val="00EA0C79"/>
    <w:rsid w:val="00EA1D6A"/>
    <w:rsid w:val="00EA53BB"/>
    <w:rsid w:val="00EA6111"/>
    <w:rsid w:val="00EC1C79"/>
    <w:rsid w:val="00EC3B13"/>
    <w:rsid w:val="00EC5137"/>
    <w:rsid w:val="00ED22D5"/>
    <w:rsid w:val="00ED2C7E"/>
    <w:rsid w:val="00ED56A4"/>
    <w:rsid w:val="00ED61F5"/>
    <w:rsid w:val="00ED6E94"/>
    <w:rsid w:val="00EE184E"/>
    <w:rsid w:val="00EE2C1E"/>
    <w:rsid w:val="00EE7195"/>
    <w:rsid w:val="00EE7D03"/>
    <w:rsid w:val="00EE7EC8"/>
    <w:rsid w:val="00EF2BFB"/>
    <w:rsid w:val="00EF597F"/>
    <w:rsid w:val="00EF77CE"/>
    <w:rsid w:val="00F01272"/>
    <w:rsid w:val="00F032DE"/>
    <w:rsid w:val="00F041F5"/>
    <w:rsid w:val="00F04672"/>
    <w:rsid w:val="00F0623B"/>
    <w:rsid w:val="00F06A5C"/>
    <w:rsid w:val="00F07916"/>
    <w:rsid w:val="00F1001B"/>
    <w:rsid w:val="00F15B0D"/>
    <w:rsid w:val="00F237FE"/>
    <w:rsid w:val="00F23B27"/>
    <w:rsid w:val="00F30F33"/>
    <w:rsid w:val="00F31AE3"/>
    <w:rsid w:val="00F349D9"/>
    <w:rsid w:val="00F37F99"/>
    <w:rsid w:val="00F43653"/>
    <w:rsid w:val="00F51DEE"/>
    <w:rsid w:val="00F53257"/>
    <w:rsid w:val="00F55D8F"/>
    <w:rsid w:val="00F5780F"/>
    <w:rsid w:val="00F61D15"/>
    <w:rsid w:val="00F6683B"/>
    <w:rsid w:val="00F722FC"/>
    <w:rsid w:val="00F7496A"/>
    <w:rsid w:val="00F83D42"/>
    <w:rsid w:val="00F86D82"/>
    <w:rsid w:val="00F902DB"/>
    <w:rsid w:val="00F91806"/>
    <w:rsid w:val="00F91A9F"/>
    <w:rsid w:val="00F9364F"/>
    <w:rsid w:val="00F943DD"/>
    <w:rsid w:val="00F94D15"/>
    <w:rsid w:val="00F9555B"/>
    <w:rsid w:val="00FA37D1"/>
    <w:rsid w:val="00FA747A"/>
    <w:rsid w:val="00FB4069"/>
    <w:rsid w:val="00FB6ABE"/>
    <w:rsid w:val="00FB787B"/>
    <w:rsid w:val="00FC314E"/>
    <w:rsid w:val="00FC7001"/>
    <w:rsid w:val="00FD3B14"/>
    <w:rsid w:val="00FE380A"/>
    <w:rsid w:val="00FF02A9"/>
    <w:rsid w:val="00FF31B4"/>
    <w:rsid w:val="00FF51C7"/>
    <w:rsid w:val="00FF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Indent">
    <w:name w:val="Body Text Indent"/>
    <w:basedOn w:val="Normal"/>
    <w:link w:val="BodyTextIndentChar"/>
    <w:uiPriority w:val="99"/>
    <w:unhideWhenUsed/>
    <w:rsid w:val="004F538D"/>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4F538D"/>
    <w:rPr>
      <w:rFonts w:asciiTheme="minorHAnsi" w:eastAsiaTheme="minorEastAsia" w:hAnsiTheme="minorHAnsi" w:cstheme="minorBidi"/>
      <w:sz w:val="22"/>
      <w:szCs w:val="22"/>
    </w:rPr>
  </w:style>
  <w:style w:type="paragraph" w:styleId="ListParagraph">
    <w:name w:val="List Paragraph"/>
    <w:basedOn w:val="Normal"/>
    <w:uiPriority w:val="34"/>
    <w:qFormat/>
    <w:rsid w:val="003E131A"/>
    <w:pPr>
      <w:ind w:left="720"/>
      <w:contextualSpacing/>
    </w:pPr>
  </w:style>
  <w:style w:type="paragraph" w:styleId="Header">
    <w:name w:val="header"/>
    <w:basedOn w:val="Normal"/>
    <w:link w:val="HeaderChar"/>
    <w:uiPriority w:val="99"/>
    <w:semiHidden/>
    <w:unhideWhenUsed/>
    <w:rsid w:val="00E96CFC"/>
    <w:pPr>
      <w:tabs>
        <w:tab w:val="center" w:pos="4680"/>
        <w:tab w:val="right" w:pos="9360"/>
      </w:tabs>
    </w:pPr>
  </w:style>
  <w:style w:type="character" w:customStyle="1" w:styleId="HeaderChar">
    <w:name w:val="Header Char"/>
    <w:basedOn w:val="DefaultParagraphFont"/>
    <w:link w:val="Header"/>
    <w:uiPriority w:val="99"/>
    <w:semiHidden/>
    <w:rsid w:val="00E96CFC"/>
  </w:style>
  <w:style w:type="paragraph" w:styleId="Footer">
    <w:name w:val="footer"/>
    <w:basedOn w:val="Normal"/>
    <w:link w:val="FooterChar"/>
    <w:uiPriority w:val="99"/>
    <w:semiHidden/>
    <w:unhideWhenUsed/>
    <w:rsid w:val="00E96CFC"/>
    <w:pPr>
      <w:tabs>
        <w:tab w:val="center" w:pos="4680"/>
        <w:tab w:val="right" w:pos="9360"/>
      </w:tabs>
    </w:pPr>
  </w:style>
  <w:style w:type="character" w:customStyle="1" w:styleId="FooterChar">
    <w:name w:val="Footer Char"/>
    <w:basedOn w:val="DefaultParagraphFont"/>
    <w:link w:val="Footer"/>
    <w:uiPriority w:val="99"/>
    <w:semiHidden/>
    <w:rsid w:val="00E96CFC"/>
  </w:style>
  <w:style w:type="paragraph" w:styleId="NormalWeb">
    <w:name w:val="Normal (Web)"/>
    <w:basedOn w:val="Normal"/>
    <w:uiPriority w:val="99"/>
    <w:semiHidden/>
    <w:unhideWhenUsed/>
    <w:rsid w:val="00F902DB"/>
    <w:pPr>
      <w:spacing w:before="100" w:beforeAutospacing="1" w:after="100" w:afterAutospacing="1"/>
    </w:pPr>
    <w:rPr>
      <w:sz w:val="24"/>
      <w:szCs w:val="24"/>
    </w:rPr>
  </w:style>
  <w:style w:type="character" w:styleId="Strong">
    <w:name w:val="Strong"/>
    <w:basedOn w:val="DefaultParagraphFont"/>
    <w:uiPriority w:val="22"/>
    <w:qFormat/>
    <w:rsid w:val="00F902DB"/>
    <w:rPr>
      <w:b/>
      <w:bCs/>
    </w:rPr>
  </w:style>
</w:styles>
</file>

<file path=word/webSettings.xml><?xml version="1.0" encoding="utf-8"?>
<w:webSettings xmlns:r="http://schemas.openxmlformats.org/officeDocument/2006/relationships" xmlns:w="http://schemas.openxmlformats.org/wordprocessingml/2006/main">
  <w:divs>
    <w:div w:id="1347710434">
      <w:bodyDiv w:val="1"/>
      <w:marLeft w:val="0"/>
      <w:marRight w:val="0"/>
      <w:marTop w:val="0"/>
      <w:marBottom w:val="0"/>
      <w:divBdr>
        <w:top w:val="none" w:sz="0" w:space="0" w:color="auto"/>
        <w:left w:val="none" w:sz="0" w:space="0" w:color="auto"/>
        <w:bottom w:val="none" w:sz="0" w:space="0" w:color="auto"/>
        <w:right w:val="none" w:sz="0" w:space="0" w:color="auto"/>
      </w:divBdr>
    </w:div>
    <w:div w:id="20548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SS Infotech</cp:lastModifiedBy>
  <cp:revision>930</cp:revision>
  <dcterms:created xsi:type="dcterms:W3CDTF">2017-11-15T06:59:00Z</dcterms:created>
  <dcterms:modified xsi:type="dcterms:W3CDTF">2020-01-31T16:09:00Z</dcterms:modified>
</cp:coreProperties>
</file>